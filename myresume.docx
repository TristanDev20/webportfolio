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E58C1" w14:textId="77777777" w:rsidR="004908E2" w:rsidRPr="00C96E37" w:rsidRDefault="00C96E37" w:rsidP="00C96E37">
      <w:pPr>
        <w:pStyle w:val="Graphicsanchor"/>
      </w:pPr>
      <w:r>
        <mc:AlternateContent>
          <mc:Choice Requires="wps">
            <w:drawing>
              <wp:anchor distT="45720" distB="45720" distL="114300" distR="114300" simplePos="0" relativeHeight="251679744" behindDoc="0" locked="1" layoutInCell="1" allowOverlap="1" wp14:anchorId="6E701548" wp14:editId="5CED66F0">
                <wp:simplePos x="0" y="0"/>
                <wp:positionH relativeFrom="page">
                  <wp:posOffset>3173095</wp:posOffset>
                </wp:positionH>
                <wp:positionV relativeFrom="page">
                  <wp:posOffset>1774190</wp:posOffset>
                </wp:positionV>
                <wp:extent cx="4215384" cy="7781544"/>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5384" cy="7781544"/>
                        </a:xfrm>
                        <a:prstGeom prst="rect">
                          <a:avLst/>
                        </a:prstGeom>
                        <a:noFill/>
                        <a:ln w="9525">
                          <a:noFill/>
                          <a:miter lim="800000"/>
                          <a:headEnd/>
                          <a:tailEnd/>
                        </a:ln>
                      </wps:spPr>
                      <wps:txbx>
                        <w:txbxContent>
                          <w:p w14:paraId="6E99A089" w14:textId="7521D99B" w:rsidR="00C96E37" w:rsidRDefault="00345000" w:rsidP="00345000">
                            <w:pPr>
                              <w:pStyle w:val="Heading1"/>
                            </w:pPr>
                            <w:r w:rsidRPr="00345000">
                              <w:t>SKILL SUMMARY</w:t>
                            </w:r>
                          </w:p>
                          <w:p w14:paraId="5BE9CB1D" w14:textId="06972339" w:rsidR="00345000" w:rsidRDefault="00345000" w:rsidP="00345000">
                            <w:r>
                              <w:t xml:space="preserve">Programming and Web Development </w:t>
                            </w:r>
                          </w:p>
                          <w:p w14:paraId="78B9D3AA" w14:textId="4AF3554D" w:rsidR="00345000" w:rsidRDefault="00345000" w:rsidP="00345000">
                            <w:pPr>
                              <w:pStyle w:val="ListParagraph"/>
                              <w:numPr>
                                <w:ilvl w:val="0"/>
                                <w:numId w:val="9"/>
                              </w:numPr>
                            </w:pPr>
                            <w:r>
                              <w:t xml:space="preserve">Front End Web Development: HTML5, CSS3, Bootstrap5, Git and </w:t>
                            </w:r>
                            <w:proofErr w:type="spellStart"/>
                            <w:r>
                              <w:t>Github</w:t>
                            </w:r>
                            <w:proofErr w:type="spellEnd"/>
                            <w:r>
                              <w:t xml:space="preserve"> Version Control.</w:t>
                            </w:r>
                          </w:p>
                          <w:p w14:paraId="76661D05" w14:textId="47952EF8" w:rsidR="00305F5B" w:rsidRDefault="00305F5B" w:rsidP="00345000">
                            <w:pPr>
                              <w:pStyle w:val="ListParagraph"/>
                              <w:numPr>
                                <w:ilvl w:val="0"/>
                                <w:numId w:val="9"/>
                              </w:numPr>
                            </w:pPr>
                            <w:r>
                              <w:t>Project Management Tools: Trello and Redmine</w:t>
                            </w:r>
                          </w:p>
                          <w:p w14:paraId="0A2C62D2" w14:textId="132A0E83" w:rsidR="00561DC3" w:rsidRDefault="00561DC3" w:rsidP="00345000">
                            <w:pPr>
                              <w:pStyle w:val="ListParagraph"/>
                              <w:numPr>
                                <w:ilvl w:val="0"/>
                                <w:numId w:val="9"/>
                              </w:numPr>
                            </w:pPr>
                            <w:r>
                              <w:t>Wireframes and Mockups Designing tool: Balsamiq Cloud and Figma</w:t>
                            </w:r>
                          </w:p>
                          <w:p w14:paraId="774FC988" w14:textId="5E9AAFB7" w:rsidR="0017361B" w:rsidRDefault="0017361B" w:rsidP="00345000">
                            <w:pPr>
                              <w:pStyle w:val="ListParagraph"/>
                              <w:numPr>
                                <w:ilvl w:val="0"/>
                                <w:numId w:val="9"/>
                              </w:numPr>
                            </w:pPr>
                            <w:r>
                              <w:t>Back End Web Development: JavaScript</w:t>
                            </w:r>
                          </w:p>
                          <w:p w14:paraId="01D88D08" w14:textId="11F9FC1A" w:rsidR="0017361B" w:rsidRDefault="0017361B" w:rsidP="00345000">
                            <w:pPr>
                              <w:pStyle w:val="ListParagraph"/>
                              <w:numPr>
                                <w:ilvl w:val="0"/>
                                <w:numId w:val="9"/>
                              </w:numPr>
                            </w:pPr>
                            <w:r>
                              <w:t>Database Management System, Database Design, NoSQL, MongoDB</w:t>
                            </w:r>
                          </w:p>
                          <w:p w14:paraId="4845EC3B" w14:textId="77777777" w:rsidR="00345000" w:rsidRDefault="00345000" w:rsidP="00305F5B"/>
                          <w:p w14:paraId="3AC0D854" w14:textId="77777777" w:rsidR="00305F5B" w:rsidRDefault="00305F5B" w:rsidP="00305F5B"/>
                          <w:p w14:paraId="6194EB58" w14:textId="4CC301A5" w:rsidR="00305F5B" w:rsidRDefault="00305F5B" w:rsidP="00305F5B">
                            <w:pPr>
                              <w:pStyle w:val="Heading1"/>
                            </w:pPr>
                            <w:r>
                              <w:t>WORK EXPERIENCE</w:t>
                            </w:r>
                          </w:p>
                          <w:p w14:paraId="081CF317" w14:textId="1224D51C" w:rsidR="00305F5B" w:rsidRPr="00305F5B" w:rsidRDefault="00305F5B" w:rsidP="00305F5B">
                            <w:pPr>
                              <w:rPr>
                                <w:b/>
                                <w:bCs/>
                              </w:rPr>
                            </w:pPr>
                            <w:r w:rsidRPr="00305F5B">
                              <w:rPr>
                                <w:b/>
                                <w:bCs/>
                              </w:rPr>
                              <w:t>STA. LUCIA REALTY &amp; DEVELOPMENT INC.</w:t>
                            </w:r>
                          </w:p>
                          <w:p w14:paraId="4E64951D" w14:textId="62532982" w:rsidR="00305F5B" w:rsidRDefault="00305F5B" w:rsidP="00305F5B">
                            <w:r>
                              <w:t>IT STAFF</w:t>
                            </w:r>
                            <w:r>
                              <w:tab/>
                            </w:r>
                            <w:r>
                              <w:tab/>
                            </w:r>
                            <w:r>
                              <w:tab/>
                            </w:r>
                            <w:r>
                              <w:tab/>
                              <w:t>JUL 15, 2019 – PRESENT</w:t>
                            </w:r>
                          </w:p>
                          <w:p w14:paraId="2BCC31AC" w14:textId="2E5B08D8" w:rsidR="00305F5B" w:rsidRDefault="0026141A" w:rsidP="00305F5B">
                            <w:pPr>
                              <w:pStyle w:val="ListParagraph"/>
                              <w:numPr>
                                <w:ilvl w:val="0"/>
                                <w:numId w:val="10"/>
                              </w:numPr>
                            </w:pPr>
                            <w:r>
                              <w:t>Gain</w:t>
                            </w:r>
                            <w:r w:rsidR="00305F5B">
                              <w:t xml:space="preserve"> Leader</w:t>
                            </w:r>
                            <w:r>
                              <w:t>ship</w:t>
                            </w:r>
                            <w:r w:rsidR="00305F5B">
                              <w:t xml:space="preserve"> in Project System Enhancements </w:t>
                            </w:r>
                            <w:r w:rsidR="00561DC3">
                              <w:t>provided</w:t>
                            </w:r>
                            <w:r w:rsidR="00305F5B">
                              <w:t xml:space="preserve"> </w:t>
                            </w:r>
                            <w:r w:rsidR="00561DC3">
                              <w:t xml:space="preserve">analyzation, identification of non-technical and technical </w:t>
                            </w:r>
                            <w:r w:rsidR="00305F5B">
                              <w:t xml:space="preserve">document requirements  </w:t>
                            </w:r>
                          </w:p>
                          <w:p w14:paraId="316F8C43" w14:textId="411AE0AF" w:rsidR="00561DC3" w:rsidRDefault="0026141A" w:rsidP="00305F5B">
                            <w:pPr>
                              <w:pStyle w:val="ListParagraph"/>
                              <w:numPr>
                                <w:ilvl w:val="0"/>
                                <w:numId w:val="10"/>
                              </w:numPr>
                            </w:pPr>
                            <w:r>
                              <w:t>Gain</w:t>
                            </w:r>
                            <w:r w:rsidR="00561DC3">
                              <w:t xml:space="preserve"> Leader</w:t>
                            </w:r>
                            <w:r>
                              <w:t>ship</w:t>
                            </w:r>
                            <w:r w:rsidR="00561DC3">
                              <w:t xml:space="preserve"> in document </w:t>
                            </w:r>
                            <w:r w:rsidR="00F02D13">
                              <w:t>process management</w:t>
                            </w:r>
                            <w:r w:rsidR="00561DC3">
                              <w:t xml:space="preserve"> </w:t>
                            </w:r>
                            <w:r w:rsidR="00F02D13">
                              <w:t xml:space="preserve">with </w:t>
                            </w:r>
                            <w:r w:rsidR="00561DC3">
                              <w:t>clerk tasks</w:t>
                            </w:r>
                            <w:r w:rsidR="00F02D13">
                              <w:t>.</w:t>
                            </w:r>
                          </w:p>
                          <w:p w14:paraId="765C170E" w14:textId="54FCF1A9" w:rsidR="00561DC3" w:rsidRDefault="0026141A" w:rsidP="00305F5B">
                            <w:pPr>
                              <w:pStyle w:val="ListParagraph"/>
                              <w:numPr>
                                <w:ilvl w:val="0"/>
                                <w:numId w:val="10"/>
                              </w:numPr>
                            </w:pPr>
                            <w:r>
                              <w:t>Resolv</w:t>
                            </w:r>
                            <w:r w:rsidR="00632974">
                              <w:t>es</w:t>
                            </w:r>
                            <w:r>
                              <w:t xml:space="preserve"> u</w:t>
                            </w:r>
                            <w:r w:rsidR="00561DC3">
                              <w:t>ser complaints and concerns</w:t>
                            </w:r>
                            <w:r w:rsidR="00F02D13">
                              <w:t xml:space="preserve"> </w:t>
                            </w:r>
                            <w:r w:rsidR="00561DC3">
                              <w:t xml:space="preserve">in </w:t>
                            </w:r>
                            <w:r w:rsidR="00F02D13">
                              <w:t>related to</w:t>
                            </w:r>
                            <w:r w:rsidR="00561DC3">
                              <w:t xml:space="preserve"> system and also </w:t>
                            </w:r>
                            <w:r w:rsidR="00F02D13">
                              <w:t xml:space="preserve">conducted training and meeting sessions. </w:t>
                            </w:r>
                          </w:p>
                          <w:p w14:paraId="2515089D" w14:textId="06CFBD29" w:rsidR="00F02D13" w:rsidRDefault="0026141A" w:rsidP="00305F5B">
                            <w:pPr>
                              <w:pStyle w:val="ListParagraph"/>
                              <w:numPr>
                                <w:ilvl w:val="0"/>
                                <w:numId w:val="10"/>
                              </w:numPr>
                            </w:pPr>
                            <w:r>
                              <w:t xml:space="preserve">Experience as </w:t>
                            </w:r>
                            <w:r w:rsidR="00F02D13">
                              <w:t>Host</w:t>
                            </w:r>
                            <w:r>
                              <w:t xml:space="preserve"> in</w:t>
                            </w:r>
                            <w:r w:rsidR="00F02D13">
                              <w:t xml:space="preserve"> Meetings and Interviews </w:t>
                            </w:r>
                          </w:p>
                          <w:p w14:paraId="74901485" w14:textId="76EA33B7" w:rsidR="002F35F1" w:rsidRDefault="0026141A" w:rsidP="002F35F1">
                            <w:pPr>
                              <w:pStyle w:val="ListParagraph"/>
                              <w:numPr>
                                <w:ilvl w:val="0"/>
                                <w:numId w:val="10"/>
                              </w:numPr>
                            </w:pPr>
                            <w:r>
                              <w:t xml:space="preserve">Gain </w:t>
                            </w:r>
                            <w:r w:rsidR="00F02D13">
                              <w:t>Data analyst</w:t>
                            </w:r>
                            <w:r>
                              <w:t xml:space="preserve"> skills</w:t>
                            </w:r>
                            <w:r w:rsidR="002F35F1">
                              <w:t xml:space="preserve"> and Work Flow Process</w:t>
                            </w:r>
                            <w:r w:rsidR="00392515">
                              <w:t xml:space="preserve"> creation</w:t>
                            </w:r>
                            <w:r w:rsidR="002F35F1">
                              <w:t xml:space="preserve"> with business </w:t>
                            </w:r>
                            <w:r w:rsidR="00392515">
                              <w:t>analysis.</w:t>
                            </w:r>
                          </w:p>
                          <w:p w14:paraId="0C4F9443" w14:textId="77777777" w:rsidR="002F35F1" w:rsidRDefault="002F35F1" w:rsidP="002F35F1">
                            <w:pPr>
                              <w:pStyle w:val="ListParagraph"/>
                            </w:pPr>
                          </w:p>
                          <w:p w14:paraId="5C2B6CA3" w14:textId="77777777" w:rsidR="002F35F1" w:rsidRPr="00305F5B" w:rsidRDefault="002F35F1" w:rsidP="002F35F1">
                            <w:pPr>
                              <w:rPr>
                                <w:b/>
                                <w:bCs/>
                              </w:rPr>
                            </w:pPr>
                            <w:r>
                              <w:rPr>
                                <w:b/>
                                <w:bCs/>
                              </w:rPr>
                              <w:t>METROPOLITAN WATERWORKS SEWERAGE SYSTEM, REGULATORY OFFICE</w:t>
                            </w:r>
                          </w:p>
                          <w:p w14:paraId="08F3812F" w14:textId="77777777" w:rsidR="002F35F1" w:rsidRDefault="002F35F1" w:rsidP="002F35F1">
                            <w:r>
                              <w:t>GOVERNMENT INTERN PROGRAM (GIP)</w:t>
                            </w:r>
                            <w:r>
                              <w:tab/>
                              <w:t>Jan. – May 2019</w:t>
                            </w:r>
                          </w:p>
                          <w:p w14:paraId="00AFA4FF" w14:textId="77777777" w:rsidR="002F35F1" w:rsidRDefault="002F35F1" w:rsidP="002F35F1">
                            <w:r>
                              <w:t>(working student)</w:t>
                            </w:r>
                          </w:p>
                          <w:p w14:paraId="6D597199" w14:textId="77777777" w:rsidR="002F35F1" w:rsidRDefault="002F35F1" w:rsidP="002F35F1">
                            <w:pPr>
                              <w:pStyle w:val="ListParagraph"/>
                              <w:numPr>
                                <w:ilvl w:val="0"/>
                                <w:numId w:val="10"/>
                              </w:numPr>
                            </w:pPr>
                            <w:r>
                              <w:t xml:space="preserve">Assigned assistant in Customer Service Relation employees in answering telephones, emails and forwarding documents to the concessionaires </w:t>
                            </w:r>
                          </w:p>
                          <w:p w14:paraId="1B67E5CF" w14:textId="77777777" w:rsidR="002F35F1" w:rsidRDefault="002F35F1" w:rsidP="002F35F1">
                            <w:pPr>
                              <w:pStyle w:val="ListParagraph"/>
                              <w:numPr>
                                <w:ilvl w:val="0"/>
                                <w:numId w:val="10"/>
                              </w:numPr>
                            </w:pPr>
                            <w:r>
                              <w:t>Assigned in managing documents in stockroom/inventory room</w:t>
                            </w:r>
                          </w:p>
                          <w:p w14:paraId="4E3262D8" w14:textId="77777777" w:rsidR="002F35F1" w:rsidRDefault="002F35F1" w:rsidP="002F35F1"/>
                          <w:p w14:paraId="3908949A" w14:textId="77777777" w:rsidR="00B462AD" w:rsidRDefault="00B462AD" w:rsidP="00B462AD"/>
                          <w:p w14:paraId="124200AA" w14:textId="77777777" w:rsidR="00B462AD" w:rsidRPr="00305F5B" w:rsidRDefault="00B462AD" w:rsidP="00B462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701548" id="_x0000_t202" coordsize="21600,21600" o:spt="202" path="m,l,21600r21600,l21600,xe">
                <v:stroke joinstyle="miter"/>
                <v:path gradientshapeok="t" o:connecttype="rect"/>
              </v:shapetype>
              <v:shape id="Text Box 8" o:spid="_x0000_s1026" type="#_x0000_t202" style="position:absolute;left:0;text-align:left;margin-left:249.85pt;margin-top:139.7pt;width:331.9pt;height:612.7pt;z-index:25167974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" filled="f" stroked="f">
                <v:textbox>
                  <w:txbxContent>
                    <w:p w14:paraId="6E99A089" w14:textId="7521D99B" w:rsidR="00C96E37" w:rsidRDefault="00345000" w:rsidP="00345000">
                      <w:pPr>
                        <w:pStyle w:val="Heading1"/>
                      </w:pPr>
                      <w:r w:rsidRPr="00345000">
                        <w:t>SKILL SUMMARY</w:t>
                      </w:r>
                    </w:p>
                    <w:p w14:paraId="5BE9CB1D" w14:textId="06972339" w:rsidR="00345000" w:rsidRDefault="00345000" w:rsidP="00345000">
                      <w:r>
                        <w:t xml:space="preserve">Programming and Web Development </w:t>
                      </w:r>
                    </w:p>
                    <w:p w14:paraId="78B9D3AA" w14:textId="4AF3554D" w:rsidR="00345000" w:rsidRDefault="00345000" w:rsidP="00345000">
                      <w:pPr>
                        <w:pStyle w:val="ListParagraph"/>
                        <w:numPr>
                          <w:ilvl w:val="0"/>
                          <w:numId w:val="9"/>
                        </w:numPr>
                      </w:pPr>
                      <w:r>
                        <w:t xml:space="preserve">Front End Web Development: HTML5, CSS3, Bootstrap5, Git and </w:t>
                      </w:r>
                      <w:proofErr w:type="spellStart"/>
                      <w:r>
                        <w:t>Github</w:t>
                      </w:r>
                      <w:proofErr w:type="spellEnd"/>
                      <w:r>
                        <w:t xml:space="preserve"> Version Control.</w:t>
                      </w:r>
                    </w:p>
                    <w:p w14:paraId="76661D05" w14:textId="47952EF8" w:rsidR="00305F5B" w:rsidRDefault="00305F5B" w:rsidP="00345000">
                      <w:pPr>
                        <w:pStyle w:val="ListParagraph"/>
                        <w:numPr>
                          <w:ilvl w:val="0"/>
                          <w:numId w:val="9"/>
                        </w:numPr>
                      </w:pPr>
                      <w:r>
                        <w:t>Project Management Tools: Trello and Redmine</w:t>
                      </w:r>
                    </w:p>
                    <w:p w14:paraId="0A2C62D2" w14:textId="132A0E83" w:rsidR="00561DC3" w:rsidRDefault="00561DC3" w:rsidP="00345000">
                      <w:pPr>
                        <w:pStyle w:val="ListParagraph"/>
                        <w:numPr>
                          <w:ilvl w:val="0"/>
                          <w:numId w:val="9"/>
                        </w:numPr>
                      </w:pPr>
                      <w:r>
                        <w:t>Wireframes and Mockups Designing tool: Balsamiq Cloud and Figma</w:t>
                      </w:r>
                    </w:p>
                    <w:p w14:paraId="774FC988" w14:textId="5E9AAFB7" w:rsidR="0017361B" w:rsidRDefault="0017361B" w:rsidP="00345000">
                      <w:pPr>
                        <w:pStyle w:val="ListParagraph"/>
                        <w:numPr>
                          <w:ilvl w:val="0"/>
                          <w:numId w:val="9"/>
                        </w:numPr>
                      </w:pPr>
                      <w:r>
                        <w:t>Back End Web Development: JavaScript</w:t>
                      </w:r>
                    </w:p>
                    <w:p w14:paraId="01D88D08" w14:textId="11F9FC1A" w:rsidR="0017361B" w:rsidRDefault="0017361B" w:rsidP="00345000">
                      <w:pPr>
                        <w:pStyle w:val="ListParagraph"/>
                        <w:numPr>
                          <w:ilvl w:val="0"/>
                          <w:numId w:val="9"/>
                        </w:numPr>
                      </w:pPr>
                      <w:r>
                        <w:t>Database Management System, Database Design, NoSQL, MongoDB</w:t>
                      </w:r>
                    </w:p>
                    <w:p w14:paraId="4845EC3B" w14:textId="77777777" w:rsidR="00345000" w:rsidRDefault="00345000" w:rsidP="00305F5B"/>
                    <w:p w14:paraId="3AC0D854" w14:textId="77777777" w:rsidR="00305F5B" w:rsidRDefault="00305F5B" w:rsidP="00305F5B"/>
                    <w:p w14:paraId="6194EB58" w14:textId="4CC301A5" w:rsidR="00305F5B" w:rsidRDefault="00305F5B" w:rsidP="00305F5B">
                      <w:pPr>
                        <w:pStyle w:val="Heading1"/>
                      </w:pPr>
                      <w:r>
                        <w:t>WORK EXPERIENCE</w:t>
                      </w:r>
                    </w:p>
                    <w:p w14:paraId="081CF317" w14:textId="1224D51C" w:rsidR="00305F5B" w:rsidRPr="00305F5B" w:rsidRDefault="00305F5B" w:rsidP="00305F5B">
                      <w:pPr>
                        <w:rPr>
                          <w:b/>
                          <w:bCs/>
                        </w:rPr>
                      </w:pPr>
                      <w:r w:rsidRPr="00305F5B">
                        <w:rPr>
                          <w:b/>
                          <w:bCs/>
                        </w:rPr>
                        <w:t>STA. LUCIA REALTY &amp; DEVELOPMENT INC.</w:t>
                      </w:r>
                    </w:p>
                    <w:p w14:paraId="4E64951D" w14:textId="62532982" w:rsidR="00305F5B" w:rsidRDefault="00305F5B" w:rsidP="00305F5B">
                      <w:r>
                        <w:t>IT STAFF</w:t>
                      </w:r>
                      <w:r>
                        <w:tab/>
                      </w:r>
                      <w:r>
                        <w:tab/>
                      </w:r>
                      <w:r>
                        <w:tab/>
                      </w:r>
                      <w:r>
                        <w:tab/>
                        <w:t>JUL 15, 2019 – PRESENT</w:t>
                      </w:r>
                    </w:p>
                    <w:p w14:paraId="2BCC31AC" w14:textId="2E5B08D8" w:rsidR="00305F5B" w:rsidRDefault="0026141A" w:rsidP="00305F5B">
                      <w:pPr>
                        <w:pStyle w:val="ListParagraph"/>
                        <w:numPr>
                          <w:ilvl w:val="0"/>
                          <w:numId w:val="10"/>
                        </w:numPr>
                      </w:pPr>
                      <w:r>
                        <w:t>Gain</w:t>
                      </w:r>
                      <w:r w:rsidR="00305F5B">
                        <w:t xml:space="preserve"> Leader</w:t>
                      </w:r>
                      <w:r>
                        <w:t>ship</w:t>
                      </w:r>
                      <w:r w:rsidR="00305F5B">
                        <w:t xml:space="preserve"> in Project System Enhancements </w:t>
                      </w:r>
                      <w:r w:rsidR="00561DC3">
                        <w:t>provided</w:t>
                      </w:r>
                      <w:r w:rsidR="00305F5B">
                        <w:t xml:space="preserve"> </w:t>
                      </w:r>
                      <w:r w:rsidR="00561DC3">
                        <w:t xml:space="preserve">analyzation, identification of non-technical and technical </w:t>
                      </w:r>
                      <w:r w:rsidR="00305F5B">
                        <w:t xml:space="preserve">document requirements  </w:t>
                      </w:r>
                    </w:p>
                    <w:p w14:paraId="316F8C43" w14:textId="411AE0AF" w:rsidR="00561DC3" w:rsidRDefault="0026141A" w:rsidP="00305F5B">
                      <w:pPr>
                        <w:pStyle w:val="ListParagraph"/>
                        <w:numPr>
                          <w:ilvl w:val="0"/>
                          <w:numId w:val="10"/>
                        </w:numPr>
                      </w:pPr>
                      <w:r>
                        <w:t>Gain</w:t>
                      </w:r>
                      <w:r w:rsidR="00561DC3">
                        <w:t xml:space="preserve"> Leader</w:t>
                      </w:r>
                      <w:r>
                        <w:t>ship</w:t>
                      </w:r>
                      <w:r w:rsidR="00561DC3">
                        <w:t xml:space="preserve"> in document </w:t>
                      </w:r>
                      <w:r w:rsidR="00F02D13">
                        <w:t>process management</w:t>
                      </w:r>
                      <w:r w:rsidR="00561DC3">
                        <w:t xml:space="preserve"> </w:t>
                      </w:r>
                      <w:r w:rsidR="00F02D13">
                        <w:t xml:space="preserve">with </w:t>
                      </w:r>
                      <w:r w:rsidR="00561DC3">
                        <w:t>clerk tasks</w:t>
                      </w:r>
                      <w:r w:rsidR="00F02D13">
                        <w:t>.</w:t>
                      </w:r>
                    </w:p>
                    <w:p w14:paraId="765C170E" w14:textId="54FCF1A9" w:rsidR="00561DC3" w:rsidRDefault="0026141A" w:rsidP="00305F5B">
                      <w:pPr>
                        <w:pStyle w:val="ListParagraph"/>
                        <w:numPr>
                          <w:ilvl w:val="0"/>
                          <w:numId w:val="10"/>
                        </w:numPr>
                      </w:pPr>
                      <w:r>
                        <w:t>Resolv</w:t>
                      </w:r>
                      <w:r w:rsidR="00632974">
                        <w:t>es</w:t>
                      </w:r>
                      <w:r>
                        <w:t xml:space="preserve"> u</w:t>
                      </w:r>
                      <w:r w:rsidR="00561DC3">
                        <w:t>ser complaints and concerns</w:t>
                      </w:r>
                      <w:r w:rsidR="00F02D13">
                        <w:t xml:space="preserve"> </w:t>
                      </w:r>
                      <w:r w:rsidR="00561DC3">
                        <w:t xml:space="preserve">in </w:t>
                      </w:r>
                      <w:r w:rsidR="00F02D13">
                        <w:t>related to</w:t>
                      </w:r>
                      <w:r w:rsidR="00561DC3">
                        <w:t xml:space="preserve"> system and also </w:t>
                      </w:r>
                      <w:r w:rsidR="00F02D13">
                        <w:t xml:space="preserve">conducted training and meeting sessions. </w:t>
                      </w:r>
                    </w:p>
                    <w:p w14:paraId="2515089D" w14:textId="06CFBD29" w:rsidR="00F02D13" w:rsidRDefault="0026141A" w:rsidP="00305F5B">
                      <w:pPr>
                        <w:pStyle w:val="ListParagraph"/>
                        <w:numPr>
                          <w:ilvl w:val="0"/>
                          <w:numId w:val="10"/>
                        </w:numPr>
                      </w:pPr>
                      <w:r>
                        <w:t xml:space="preserve">Experience as </w:t>
                      </w:r>
                      <w:r w:rsidR="00F02D13">
                        <w:t>Host</w:t>
                      </w:r>
                      <w:r>
                        <w:t xml:space="preserve"> in</w:t>
                      </w:r>
                      <w:r w:rsidR="00F02D13">
                        <w:t xml:space="preserve"> Meetings and Interviews </w:t>
                      </w:r>
                    </w:p>
                    <w:p w14:paraId="74901485" w14:textId="76EA33B7" w:rsidR="002F35F1" w:rsidRDefault="0026141A" w:rsidP="002F35F1">
                      <w:pPr>
                        <w:pStyle w:val="ListParagraph"/>
                        <w:numPr>
                          <w:ilvl w:val="0"/>
                          <w:numId w:val="10"/>
                        </w:numPr>
                      </w:pPr>
                      <w:r>
                        <w:t xml:space="preserve">Gain </w:t>
                      </w:r>
                      <w:r w:rsidR="00F02D13">
                        <w:t>Data analyst</w:t>
                      </w:r>
                      <w:r>
                        <w:t xml:space="preserve"> skills</w:t>
                      </w:r>
                      <w:r w:rsidR="002F35F1">
                        <w:t xml:space="preserve"> and Work Flow Process</w:t>
                      </w:r>
                      <w:r w:rsidR="00392515">
                        <w:t xml:space="preserve"> creation</w:t>
                      </w:r>
                      <w:r w:rsidR="002F35F1">
                        <w:t xml:space="preserve"> with business </w:t>
                      </w:r>
                      <w:r w:rsidR="00392515">
                        <w:t>analysis.</w:t>
                      </w:r>
                    </w:p>
                    <w:p w14:paraId="0C4F9443" w14:textId="77777777" w:rsidR="002F35F1" w:rsidRDefault="002F35F1" w:rsidP="002F35F1">
                      <w:pPr>
                        <w:pStyle w:val="ListParagraph"/>
                      </w:pPr>
                    </w:p>
                    <w:p w14:paraId="5C2B6CA3" w14:textId="77777777" w:rsidR="002F35F1" w:rsidRPr="00305F5B" w:rsidRDefault="002F35F1" w:rsidP="002F35F1">
                      <w:pPr>
                        <w:rPr>
                          <w:b/>
                          <w:bCs/>
                        </w:rPr>
                      </w:pPr>
                      <w:r>
                        <w:rPr>
                          <w:b/>
                          <w:bCs/>
                        </w:rPr>
                        <w:t>METROPOLITAN WATERWORKS SEWERAGE SYSTEM, REGULATORY OFFICE</w:t>
                      </w:r>
                    </w:p>
                    <w:p w14:paraId="08F3812F" w14:textId="77777777" w:rsidR="002F35F1" w:rsidRDefault="002F35F1" w:rsidP="002F35F1">
                      <w:r>
                        <w:t>GOVERNMENT INTERN PROGRAM (GIP)</w:t>
                      </w:r>
                      <w:r>
                        <w:tab/>
                        <w:t>Jan. – May 2019</w:t>
                      </w:r>
                    </w:p>
                    <w:p w14:paraId="00AFA4FF" w14:textId="77777777" w:rsidR="002F35F1" w:rsidRDefault="002F35F1" w:rsidP="002F35F1">
                      <w:r>
                        <w:t>(working student)</w:t>
                      </w:r>
                    </w:p>
                    <w:p w14:paraId="6D597199" w14:textId="77777777" w:rsidR="002F35F1" w:rsidRDefault="002F35F1" w:rsidP="002F35F1">
                      <w:pPr>
                        <w:pStyle w:val="ListParagraph"/>
                        <w:numPr>
                          <w:ilvl w:val="0"/>
                          <w:numId w:val="10"/>
                        </w:numPr>
                      </w:pPr>
                      <w:r>
                        <w:t xml:space="preserve">Assigned assistant in Customer Service Relation employees in answering telephones, emails and forwarding documents to the concessionaires </w:t>
                      </w:r>
                    </w:p>
                    <w:p w14:paraId="1B67E5CF" w14:textId="77777777" w:rsidR="002F35F1" w:rsidRDefault="002F35F1" w:rsidP="002F35F1">
                      <w:pPr>
                        <w:pStyle w:val="ListParagraph"/>
                        <w:numPr>
                          <w:ilvl w:val="0"/>
                          <w:numId w:val="10"/>
                        </w:numPr>
                      </w:pPr>
                      <w:r>
                        <w:t>Assigned in managing documents in stockroom/inventory room</w:t>
                      </w:r>
                    </w:p>
                    <w:p w14:paraId="4E3262D8" w14:textId="77777777" w:rsidR="002F35F1" w:rsidRDefault="002F35F1" w:rsidP="002F35F1"/>
                    <w:p w14:paraId="3908949A" w14:textId="77777777" w:rsidR="00B462AD" w:rsidRDefault="00B462AD" w:rsidP="00B462AD"/>
                    <w:p w14:paraId="124200AA" w14:textId="77777777" w:rsidR="00B462AD" w:rsidRPr="00305F5B" w:rsidRDefault="00B462AD" w:rsidP="00B462AD"/>
                  </w:txbxContent>
                </v:textbox>
                <w10:wrap anchorx="page" anchory="page"/>
                <w10:anchorlock/>
              </v:shape>
            </w:pict>
          </mc:Fallback>
        </mc:AlternateContent>
      </w:r>
      <w:r>
        <mc:AlternateContent>
          <mc:Choice Requires="wps">
            <w:drawing>
              <wp:anchor distT="45720" distB="45720" distL="114300" distR="114300" simplePos="0" relativeHeight="251677696" behindDoc="0" locked="1" layoutInCell="1" allowOverlap="1" wp14:anchorId="1A92E1BA" wp14:editId="698F602D">
                <wp:simplePos x="0" y="0"/>
                <wp:positionH relativeFrom="page">
                  <wp:posOffset>361950</wp:posOffset>
                </wp:positionH>
                <wp:positionV relativeFrom="margin">
                  <wp:align>bottom</wp:align>
                </wp:positionV>
                <wp:extent cx="2590800" cy="80391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8039100"/>
                        </a:xfrm>
                        <a:prstGeom prst="rect">
                          <a:avLst/>
                        </a:prstGeom>
                        <a:noFill/>
                        <a:ln w="9525">
                          <a:noFill/>
                          <a:miter lim="800000"/>
                          <a:headEnd/>
                          <a:tailEnd/>
                        </a:ln>
                      </wps:spPr>
                      <wps:txbx>
                        <w:txbxContent>
                          <w:p w14:paraId="0E62F8A9" w14:textId="77777777" w:rsidR="00C96E37" w:rsidRPr="00C96E37" w:rsidRDefault="00C96E37" w:rsidP="00C96E37">
                            <w:pPr>
                              <w:pStyle w:val="Heading1"/>
                            </w:pPr>
                            <w:r w:rsidRPr="00C96E37">
                              <w:t>CONTACT</w:t>
                            </w:r>
                          </w:p>
                          <w:p w14:paraId="05EA28FD" w14:textId="11382503" w:rsidR="00FB7B8E" w:rsidRDefault="00911BE5" w:rsidP="00FB7B8E">
                            <w:pPr>
                              <w:pStyle w:val="Contactinfo"/>
                            </w:pPr>
                            <w:r>
                              <w:t>09274579461</w:t>
                            </w:r>
                          </w:p>
                          <w:p w14:paraId="0333313B" w14:textId="5D2F5C81" w:rsidR="00FB7B8E" w:rsidRDefault="00911BE5" w:rsidP="00FB7B8E">
                            <w:pPr>
                              <w:pStyle w:val="Contactinfo"/>
                            </w:pPr>
                            <w:r>
                              <w:t>tristanjamesflordeliza</w:t>
                            </w:r>
                            <w:r w:rsidR="00FB7B8E">
                              <w:t>@</w:t>
                            </w:r>
                            <w:r>
                              <w:t>gmail</w:t>
                            </w:r>
                            <w:r w:rsidR="00FB7B8E">
                              <w:t>.com</w:t>
                            </w:r>
                          </w:p>
                          <w:p w14:paraId="5DF44434" w14:textId="2F51C2B7" w:rsidR="00FB7B8E" w:rsidRDefault="00911BE5" w:rsidP="00FB7B8E">
                            <w:pPr>
                              <w:pStyle w:val="Contactinfo"/>
                            </w:pPr>
                            <w:r>
                              <w:t>San Mateo Rizal</w:t>
                            </w:r>
                          </w:p>
                          <w:p w14:paraId="72C074BC" w14:textId="4FEDA897" w:rsidR="00392515" w:rsidRDefault="00345000" w:rsidP="00632974">
                            <w:pPr>
                              <w:pStyle w:val="Contactinfo"/>
                            </w:pPr>
                            <w:hyperlink r:id="rId9" w:history="1">
                              <w:r w:rsidRPr="009010CB">
                                <w:rPr>
                                  <w:rStyle w:val="Hyperlink"/>
                                </w:rPr>
                                <w:t>https://www.linkedin.com/in/tristan-james-flordeliza-3236802ab/</w:t>
                              </w:r>
                            </w:hyperlink>
                          </w:p>
                          <w:p w14:paraId="5A527674" w14:textId="77777777" w:rsidR="00CC0811" w:rsidRDefault="00CC0811" w:rsidP="00CC0811">
                            <w:pPr>
                              <w:jc w:val="left"/>
                            </w:pPr>
                            <w:r>
                              <w:t xml:space="preserve">My Website Portfolio:  </w:t>
                            </w:r>
                            <w:hyperlink r:id="rId10" w:history="1">
                              <w:r w:rsidRPr="004A5130">
                                <w:rPr>
                                  <w:rStyle w:val="Hyperlink"/>
                                </w:rPr>
                                <w:t>https://github.com/TristanDev20/webportfolio</w:t>
                              </w:r>
                            </w:hyperlink>
                          </w:p>
                          <w:p w14:paraId="71E787D2" w14:textId="77777777" w:rsidR="00CC0811" w:rsidRDefault="00CC0811" w:rsidP="00632974">
                            <w:pPr>
                              <w:pStyle w:val="Contactinfo"/>
                            </w:pPr>
                          </w:p>
                          <w:p w14:paraId="353F240F" w14:textId="776FCCFC" w:rsidR="00345000" w:rsidRPr="00C96E37" w:rsidRDefault="00345000" w:rsidP="00345000">
                            <w:pPr>
                              <w:pStyle w:val="Heading1"/>
                            </w:pPr>
                            <w:r>
                              <w:t>EDUCATION</w:t>
                            </w:r>
                          </w:p>
                          <w:p w14:paraId="3074F335" w14:textId="6AE04D49" w:rsidR="00345000" w:rsidRPr="00345000" w:rsidRDefault="00345000" w:rsidP="00345000">
                            <w:pPr>
                              <w:pStyle w:val="Contactinfo"/>
                              <w:rPr>
                                <w:b/>
                                <w:bCs/>
                                <w:sz w:val="28"/>
                                <w:szCs w:val="28"/>
                              </w:rPr>
                            </w:pPr>
                            <w:r w:rsidRPr="00345000">
                              <w:rPr>
                                <w:b/>
                                <w:bCs/>
                                <w:sz w:val="28"/>
                                <w:szCs w:val="28"/>
                              </w:rPr>
                              <w:t xml:space="preserve">ICCT Colleges </w:t>
                            </w:r>
                          </w:p>
                          <w:p w14:paraId="52572006" w14:textId="6A894DA7" w:rsidR="00345000" w:rsidRDefault="00345000" w:rsidP="00345000">
                            <w:pPr>
                              <w:pStyle w:val="Contactinfo"/>
                            </w:pPr>
                            <w:r>
                              <w:t>May 2015 – March 2019</w:t>
                            </w:r>
                          </w:p>
                          <w:p w14:paraId="7A36D886" w14:textId="39B04F6D" w:rsidR="00345000" w:rsidRDefault="00345000" w:rsidP="00345000">
                            <w:pPr>
                              <w:pStyle w:val="Contactinfo"/>
                              <w:numPr>
                                <w:ilvl w:val="0"/>
                                <w:numId w:val="8"/>
                              </w:numPr>
                            </w:pPr>
                            <w:r>
                              <w:t>Bachelor’s Degree in Information Technology</w:t>
                            </w:r>
                          </w:p>
                          <w:p w14:paraId="2DBB13A8" w14:textId="45A80699" w:rsidR="00345000" w:rsidRDefault="00345000" w:rsidP="00345000">
                            <w:pPr>
                              <w:pStyle w:val="Contactinfo"/>
                              <w:rPr>
                                <w:b/>
                                <w:bCs/>
                                <w:sz w:val="28"/>
                                <w:szCs w:val="28"/>
                              </w:rPr>
                            </w:pPr>
                            <w:proofErr w:type="spellStart"/>
                            <w:r w:rsidRPr="00345000">
                              <w:rPr>
                                <w:b/>
                                <w:bCs/>
                                <w:sz w:val="28"/>
                                <w:szCs w:val="28"/>
                              </w:rPr>
                              <w:t>Zuitt</w:t>
                            </w:r>
                            <w:proofErr w:type="spellEnd"/>
                            <w:r w:rsidRPr="00345000">
                              <w:rPr>
                                <w:b/>
                                <w:bCs/>
                                <w:sz w:val="28"/>
                                <w:szCs w:val="28"/>
                              </w:rPr>
                              <w:t xml:space="preserve"> Tech Program</w:t>
                            </w:r>
                          </w:p>
                          <w:p w14:paraId="7BB3BC6A" w14:textId="4DFBC9B5" w:rsidR="00345000" w:rsidRDefault="00345000" w:rsidP="00345000">
                            <w:pPr>
                              <w:pStyle w:val="Contactinfo"/>
                            </w:pPr>
                            <w:r>
                              <w:t>March – July 2025</w:t>
                            </w:r>
                          </w:p>
                          <w:p w14:paraId="7C3F0431" w14:textId="1F3BC68C" w:rsidR="00345000" w:rsidRDefault="00345000" w:rsidP="00345000">
                            <w:pPr>
                              <w:pStyle w:val="Contactinfo"/>
                              <w:numPr>
                                <w:ilvl w:val="0"/>
                                <w:numId w:val="8"/>
                              </w:numPr>
                            </w:pPr>
                            <w:r>
                              <w:t>Main Course Package (MERN)</w:t>
                            </w:r>
                          </w:p>
                          <w:p w14:paraId="5834F62E" w14:textId="28757DF9" w:rsidR="00345000" w:rsidRDefault="00345000" w:rsidP="00345000">
                            <w:pPr>
                              <w:pStyle w:val="Contactinfo"/>
                              <w:numPr>
                                <w:ilvl w:val="1"/>
                                <w:numId w:val="8"/>
                              </w:numPr>
                            </w:pPr>
                            <w:r>
                              <w:t>Full Stack Web Development</w:t>
                            </w:r>
                          </w:p>
                          <w:p w14:paraId="59F5FB45" w14:textId="77777777" w:rsidR="00B462AD" w:rsidRDefault="00B462AD" w:rsidP="00B462AD">
                            <w:pPr>
                              <w:pStyle w:val="Contactinfo"/>
                            </w:pPr>
                          </w:p>
                          <w:p w14:paraId="4CB55BEF" w14:textId="5E4A94E9" w:rsidR="00B462AD" w:rsidRPr="00C96E37" w:rsidRDefault="00B462AD" w:rsidP="00B462AD">
                            <w:pPr>
                              <w:pStyle w:val="Heading1"/>
                            </w:pPr>
                            <w:r>
                              <w:t>ADDITIONAL SKILLS</w:t>
                            </w:r>
                          </w:p>
                          <w:p w14:paraId="33D3A88D" w14:textId="69F1F57A" w:rsidR="00B462AD" w:rsidRDefault="00B462AD" w:rsidP="00B462AD">
                            <w:pPr>
                              <w:pStyle w:val="Contactinfo"/>
                              <w:numPr>
                                <w:ilvl w:val="0"/>
                                <w:numId w:val="8"/>
                              </w:numPr>
                            </w:pPr>
                            <w:r>
                              <w:t xml:space="preserve">Proficient in </w:t>
                            </w:r>
                            <w:r w:rsidR="002F35F1">
                              <w:t>MS</w:t>
                            </w:r>
                            <w:r>
                              <w:t xml:space="preserve"> Office Suite</w:t>
                            </w:r>
                          </w:p>
                          <w:p w14:paraId="632184C1" w14:textId="515CEA91" w:rsidR="00B462AD" w:rsidRDefault="00B462AD" w:rsidP="00B462AD">
                            <w:pPr>
                              <w:pStyle w:val="Contactinfo"/>
                              <w:numPr>
                                <w:ilvl w:val="0"/>
                                <w:numId w:val="8"/>
                              </w:numPr>
                            </w:pPr>
                            <w:r>
                              <w:t>Leadership</w:t>
                            </w:r>
                          </w:p>
                          <w:p w14:paraId="7B33BA84" w14:textId="67AA81C1" w:rsidR="00345000" w:rsidRDefault="00B462AD" w:rsidP="00911BE5">
                            <w:pPr>
                              <w:pStyle w:val="Contactinfo"/>
                              <w:numPr>
                                <w:ilvl w:val="0"/>
                                <w:numId w:val="8"/>
                              </w:numPr>
                            </w:pPr>
                            <w:r>
                              <w:t>Problem Solving and Critical Thinking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92E1BA" id="_x0000_t202" coordsize="21600,21600" o:spt="202" path="m,l,21600r21600,l21600,xe">
                <v:stroke joinstyle="miter"/>
                <v:path gradientshapeok="t" o:connecttype="rect"/>
              </v:shapetype>
              <v:shape id="Text Box 3" o:spid="_x0000_s1027" type="#_x0000_t202" style="position:absolute;left:0;text-align:left;margin-left:28.5pt;margin-top:0;width:204pt;height:633pt;z-index:251677696;visibility:visible;mso-wrap-style:square;mso-width-percent:0;mso-height-percent:0;mso-wrap-distance-left:9pt;mso-wrap-distance-top:3.6pt;mso-wrap-distance-right:9pt;mso-wrap-distance-bottom:3.6pt;mso-position-horizontal:absolute;mso-position-horizontal-relative:page;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" filled="f" stroked="f">
                <v:textbox>
                  <w:txbxContent>
                    <w:p w14:paraId="0E62F8A9" w14:textId="77777777" w:rsidR="00C96E37" w:rsidRPr="00C96E37" w:rsidRDefault="00C96E37" w:rsidP="00C96E37">
                      <w:pPr>
                        <w:pStyle w:val="Heading1"/>
                      </w:pPr>
                      <w:r w:rsidRPr="00C96E37">
                        <w:t>CONTACT</w:t>
                      </w:r>
                    </w:p>
                    <w:p w14:paraId="05EA28FD" w14:textId="11382503" w:rsidR="00FB7B8E" w:rsidRDefault="00911BE5" w:rsidP="00FB7B8E">
                      <w:pPr>
                        <w:pStyle w:val="Contactinfo"/>
                      </w:pPr>
                      <w:r>
                        <w:t>09274579461</w:t>
                      </w:r>
                    </w:p>
                    <w:p w14:paraId="0333313B" w14:textId="5D2F5C81" w:rsidR="00FB7B8E" w:rsidRDefault="00911BE5" w:rsidP="00FB7B8E">
                      <w:pPr>
                        <w:pStyle w:val="Contactinfo"/>
                      </w:pPr>
                      <w:r>
                        <w:t>tristanjamesflordeliza</w:t>
                      </w:r>
                      <w:r w:rsidR="00FB7B8E">
                        <w:t>@</w:t>
                      </w:r>
                      <w:r>
                        <w:t>gmail</w:t>
                      </w:r>
                      <w:r w:rsidR="00FB7B8E">
                        <w:t>.com</w:t>
                      </w:r>
                    </w:p>
                    <w:p w14:paraId="5DF44434" w14:textId="2F51C2B7" w:rsidR="00FB7B8E" w:rsidRDefault="00911BE5" w:rsidP="00FB7B8E">
                      <w:pPr>
                        <w:pStyle w:val="Contactinfo"/>
                      </w:pPr>
                      <w:r>
                        <w:t>San Mateo Rizal</w:t>
                      </w:r>
                    </w:p>
                    <w:p w14:paraId="72C074BC" w14:textId="4FEDA897" w:rsidR="00392515" w:rsidRDefault="00345000" w:rsidP="00632974">
                      <w:pPr>
                        <w:pStyle w:val="Contactinfo"/>
                      </w:pPr>
                      <w:hyperlink r:id="rId11" w:history="1">
                        <w:r w:rsidRPr="009010CB">
                          <w:rPr>
                            <w:rStyle w:val="Hyperlink"/>
                          </w:rPr>
                          <w:t>https://www.linkedin.com/in/tristan-james-flordeliza-3236802ab/</w:t>
                        </w:r>
                      </w:hyperlink>
                    </w:p>
                    <w:p w14:paraId="5A527674" w14:textId="77777777" w:rsidR="00CC0811" w:rsidRDefault="00CC0811" w:rsidP="00CC0811">
                      <w:pPr>
                        <w:jc w:val="left"/>
                      </w:pPr>
                      <w:r>
                        <w:t xml:space="preserve">My Website Portfolio:  </w:t>
                      </w:r>
                      <w:hyperlink r:id="rId12" w:history="1">
                        <w:r w:rsidRPr="004A5130">
                          <w:rPr>
                            <w:rStyle w:val="Hyperlink"/>
                          </w:rPr>
                          <w:t>https://github.com/TristanDev20/webportfolio</w:t>
                        </w:r>
                      </w:hyperlink>
                    </w:p>
                    <w:p w14:paraId="71E787D2" w14:textId="77777777" w:rsidR="00CC0811" w:rsidRDefault="00CC0811" w:rsidP="00632974">
                      <w:pPr>
                        <w:pStyle w:val="Contactinfo"/>
                      </w:pPr>
                    </w:p>
                    <w:p w14:paraId="353F240F" w14:textId="776FCCFC" w:rsidR="00345000" w:rsidRPr="00C96E37" w:rsidRDefault="00345000" w:rsidP="00345000">
                      <w:pPr>
                        <w:pStyle w:val="Heading1"/>
                      </w:pPr>
                      <w:r>
                        <w:t>EDUCATION</w:t>
                      </w:r>
                    </w:p>
                    <w:p w14:paraId="3074F335" w14:textId="6AE04D49" w:rsidR="00345000" w:rsidRPr="00345000" w:rsidRDefault="00345000" w:rsidP="00345000">
                      <w:pPr>
                        <w:pStyle w:val="Contactinfo"/>
                        <w:rPr>
                          <w:b/>
                          <w:bCs/>
                          <w:sz w:val="28"/>
                          <w:szCs w:val="28"/>
                        </w:rPr>
                      </w:pPr>
                      <w:r w:rsidRPr="00345000">
                        <w:rPr>
                          <w:b/>
                          <w:bCs/>
                          <w:sz w:val="28"/>
                          <w:szCs w:val="28"/>
                        </w:rPr>
                        <w:t xml:space="preserve">ICCT Colleges </w:t>
                      </w:r>
                    </w:p>
                    <w:p w14:paraId="52572006" w14:textId="6A894DA7" w:rsidR="00345000" w:rsidRDefault="00345000" w:rsidP="00345000">
                      <w:pPr>
                        <w:pStyle w:val="Contactinfo"/>
                      </w:pPr>
                      <w:r>
                        <w:t>May 2015 – March 2019</w:t>
                      </w:r>
                    </w:p>
                    <w:p w14:paraId="7A36D886" w14:textId="39B04F6D" w:rsidR="00345000" w:rsidRDefault="00345000" w:rsidP="00345000">
                      <w:pPr>
                        <w:pStyle w:val="Contactinfo"/>
                        <w:numPr>
                          <w:ilvl w:val="0"/>
                          <w:numId w:val="8"/>
                        </w:numPr>
                      </w:pPr>
                      <w:r>
                        <w:t>Bachelor’s Degree in Information Technology</w:t>
                      </w:r>
                    </w:p>
                    <w:p w14:paraId="2DBB13A8" w14:textId="45A80699" w:rsidR="00345000" w:rsidRDefault="00345000" w:rsidP="00345000">
                      <w:pPr>
                        <w:pStyle w:val="Contactinfo"/>
                        <w:rPr>
                          <w:b/>
                          <w:bCs/>
                          <w:sz w:val="28"/>
                          <w:szCs w:val="28"/>
                        </w:rPr>
                      </w:pPr>
                      <w:proofErr w:type="spellStart"/>
                      <w:r w:rsidRPr="00345000">
                        <w:rPr>
                          <w:b/>
                          <w:bCs/>
                          <w:sz w:val="28"/>
                          <w:szCs w:val="28"/>
                        </w:rPr>
                        <w:t>Zuitt</w:t>
                      </w:r>
                      <w:proofErr w:type="spellEnd"/>
                      <w:r w:rsidRPr="00345000">
                        <w:rPr>
                          <w:b/>
                          <w:bCs/>
                          <w:sz w:val="28"/>
                          <w:szCs w:val="28"/>
                        </w:rPr>
                        <w:t xml:space="preserve"> Tech Program</w:t>
                      </w:r>
                    </w:p>
                    <w:p w14:paraId="7BB3BC6A" w14:textId="4DFBC9B5" w:rsidR="00345000" w:rsidRDefault="00345000" w:rsidP="00345000">
                      <w:pPr>
                        <w:pStyle w:val="Contactinfo"/>
                      </w:pPr>
                      <w:r>
                        <w:t>March – July 2025</w:t>
                      </w:r>
                    </w:p>
                    <w:p w14:paraId="7C3F0431" w14:textId="1F3BC68C" w:rsidR="00345000" w:rsidRDefault="00345000" w:rsidP="00345000">
                      <w:pPr>
                        <w:pStyle w:val="Contactinfo"/>
                        <w:numPr>
                          <w:ilvl w:val="0"/>
                          <w:numId w:val="8"/>
                        </w:numPr>
                      </w:pPr>
                      <w:r>
                        <w:t>Main Course Package (MERN)</w:t>
                      </w:r>
                    </w:p>
                    <w:p w14:paraId="5834F62E" w14:textId="28757DF9" w:rsidR="00345000" w:rsidRDefault="00345000" w:rsidP="00345000">
                      <w:pPr>
                        <w:pStyle w:val="Contactinfo"/>
                        <w:numPr>
                          <w:ilvl w:val="1"/>
                          <w:numId w:val="8"/>
                        </w:numPr>
                      </w:pPr>
                      <w:r>
                        <w:t>Full Stack Web Development</w:t>
                      </w:r>
                    </w:p>
                    <w:p w14:paraId="59F5FB45" w14:textId="77777777" w:rsidR="00B462AD" w:rsidRDefault="00B462AD" w:rsidP="00B462AD">
                      <w:pPr>
                        <w:pStyle w:val="Contactinfo"/>
                      </w:pPr>
                    </w:p>
                    <w:p w14:paraId="4CB55BEF" w14:textId="5E4A94E9" w:rsidR="00B462AD" w:rsidRPr="00C96E37" w:rsidRDefault="00B462AD" w:rsidP="00B462AD">
                      <w:pPr>
                        <w:pStyle w:val="Heading1"/>
                      </w:pPr>
                      <w:r>
                        <w:t>ADDITIONAL SKILLS</w:t>
                      </w:r>
                    </w:p>
                    <w:p w14:paraId="33D3A88D" w14:textId="69F1F57A" w:rsidR="00B462AD" w:rsidRDefault="00B462AD" w:rsidP="00B462AD">
                      <w:pPr>
                        <w:pStyle w:val="Contactinfo"/>
                        <w:numPr>
                          <w:ilvl w:val="0"/>
                          <w:numId w:val="8"/>
                        </w:numPr>
                      </w:pPr>
                      <w:r>
                        <w:t xml:space="preserve">Proficient in </w:t>
                      </w:r>
                      <w:r w:rsidR="002F35F1">
                        <w:t>MS</w:t>
                      </w:r>
                      <w:r>
                        <w:t xml:space="preserve"> Office Suite</w:t>
                      </w:r>
                    </w:p>
                    <w:p w14:paraId="632184C1" w14:textId="515CEA91" w:rsidR="00B462AD" w:rsidRDefault="00B462AD" w:rsidP="00B462AD">
                      <w:pPr>
                        <w:pStyle w:val="Contactinfo"/>
                        <w:numPr>
                          <w:ilvl w:val="0"/>
                          <w:numId w:val="8"/>
                        </w:numPr>
                      </w:pPr>
                      <w:r>
                        <w:t>Leadership</w:t>
                      </w:r>
                    </w:p>
                    <w:p w14:paraId="7B33BA84" w14:textId="67AA81C1" w:rsidR="00345000" w:rsidRDefault="00B462AD" w:rsidP="00911BE5">
                      <w:pPr>
                        <w:pStyle w:val="Contactinfo"/>
                        <w:numPr>
                          <w:ilvl w:val="0"/>
                          <w:numId w:val="8"/>
                        </w:numPr>
                      </w:pPr>
                      <w:r>
                        <w:t>Problem Solving and Critical Thinking</w:t>
                      </w:r>
                    </w:p>
                  </w:txbxContent>
                </v:textbox>
                <w10:wrap anchorx="page" anchory="margin"/>
                <w10:anchorlock/>
              </v:shape>
            </w:pict>
          </mc:Fallback>
        </mc:AlternateContent>
      </w:r>
      <w:r>
        <mc:AlternateContent>
          <mc:Choice Requires="wps">
            <w:drawing>
              <wp:anchor distT="0" distB="0" distL="114300" distR="114300" simplePos="0" relativeHeight="251675648" behindDoc="0" locked="1" layoutInCell="1" allowOverlap="1" wp14:anchorId="2CEDB86F" wp14:editId="36C9560A">
                <wp:simplePos x="0" y="0"/>
                <wp:positionH relativeFrom="page">
                  <wp:posOffset>3035935</wp:posOffset>
                </wp:positionH>
                <wp:positionV relativeFrom="page">
                  <wp:posOffset>1774190</wp:posOffset>
                </wp:positionV>
                <wp:extent cx="0" cy="7854696"/>
                <wp:effectExtent l="0" t="0" r="38100" b="32385"/>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0" cy="7854696"/>
                        </a:xfrm>
                        <a:prstGeom prst="line">
                          <a:avLst/>
                        </a:prstGeom>
                        <a:ln w="63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A0F1EB6" id="Straight Connector 5" o:spid="_x0000_s1026" alt="&quot;&quot;" style="position:absolute;z-index:25167564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239.05pt,139.7pt" to="239.05pt,7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" strokecolor="#a5a5a5 [2092]" strokeweight=".5pt">
                <v:stroke joinstyle="miter"/>
                <w10:wrap anchorx="page" anchory="page"/>
                <w10:anchorlock/>
              </v:line>
            </w:pict>
          </mc:Fallback>
        </mc:AlternateContent>
      </w:r>
      <w:r w:rsidR="00272DC6" w:rsidRPr="00C96E37">
        <mc:AlternateContent>
          <mc:Choice Requires="wps">
            <w:drawing>
              <wp:anchor distT="0" distB="0" distL="114300" distR="114300" simplePos="0" relativeHeight="251658239" behindDoc="1" locked="1" layoutInCell="1" allowOverlap="1" wp14:anchorId="64F67DB2" wp14:editId="5F40FB1E">
                <wp:simplePos x="0" y="0"/>
                <wp:positionH relativeFrom="page">
                  <wp:posOffset>0</wp:posOffset>
                </wp:positionH>
                <wp:positionV relativeFrom="page">
                  <wp:posOffset>0</wp:posOffset>
                </wp:positionV>
                <wp:extent cx="7772400" cy="1453515"/>
                <wp:effectExtent l="0" t="0" r="0" b="0"/>
                <wp:wrapNone/>
                <wp:docPr id="6" name="Rect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453515"/>
                        </a:xfrm>
                        <a:prstGeom prst="rect">
                          <a:avLst/>
                        </a:prstGeom>
                        <a:solidFill>
                          <a:srgbClr val="E0E0E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E0B3D6" id="Rectangle 6" o:spid="_x0000_s1026" alt="&quot;&quot;" style="position:absolute;margin-left:0;margin-top:0;width:612pt;height:114.4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" fillcolor="#e0e0e0" stroked="f" strokeweight="1pt">
                <w10:wrap anchorx="page" anchory="page"/>
                <w10:anchorlock/>
              </v:rect>
            </w:pict>
          </mc:Fallback>
        </mc:AlternateContent>
      </w:r>
    </w:p>
    <w:p w14:paraId="3A9FDF39" w14:textId="59459ABC" w:rsidR="00C96E37" w:rsidRPr="00911BE5" w:rsidRDefault="00911BE5" w:rsidP="00C96E37">
      <w:pPr>
        <w:pStyle w:val="Title"/>
        <w:rPr>
          <w:sz w:val="40"/>
          <w:szCs w:val="40"/>
        </w:rPr>
      </w:pPr>
      <w:r w:rsidRPr="00911BE5">
        <w:rPr>
          <w:sz w:val="40"/>
          <w:szCs w:val="40"/>
        </w:rPr>
        <w:t>TRISTAN JAMES A. FLORDELIZA</w:t>
      </w:r>
    </w:p>
    <w:p w14:paraId="0BAC5CC8" w14:textId="19624C50" w:rsidR="003C06C3" w:rsidRDefault="003C06C3" w:rsidP="003C06C3">
      <w:pPr>
        <w:tabs>
          <w:tab w:val="left" w:pos="0"/>
          <w:tab w:val="left" w:pos="4410"/>
        </w:tabs>
        <w:spacing w:after="160" w:line="259" w:lineRule="auto"/>
        <w:jc w:val="left"/>
      </w:pPr>
      <w:r>
        <w:br w:type="page"/>
      </w:r>
    </w:p>
    <w:p w14:paraId="6B164CE9" w14:textId="77777777" w:rsidR="0023570A" w:rsidRDefault="0023570A" w:rsidP="003C06C3">
      <w:pPr>
        <w:tabs>
          <w:tab w:val="left" w:pos="4410"/>
        </w:tabs>
      </w:pPr>
    </w:p>
    <w:p w14:paraId="65F37B4C" w14:textId="77777777" w:rsidR="003C06C3" w:rsidRDefault="003C06C3" w:rsidP="00C96E37"/>
    <w:p w14:paraId="224A830B" w14:textId="21C54A48" w:rsidR="003C06C3" w:rsidRPr="00357762" w:rsidRDefault="003C06C3" w:rsidP="003C06C3">
      <w:pPr>
        <w:tabs>
          <w:tab w:val="left" w:pos="4050"/>
        </w:tabs>
      </w:pPr>
      <w:r>
        <w:rPr>
          <w:noProof/>
        </w:rPr>
        <mc:AlternateContent>
          <mc:Choice Requires="wps">
            <w:drawing>
              <wp:anchor distT="0" distB="0" distL="114300" distR="114300" simplePos="0" relativeHeight="251681792" behindDoc="0" locked="1" layoutInCell="1" allowOverlap="1" wp14:anchorId="28BF6DB8" wp14:editId="393D46B8">
                <wp:simplePos x="0" y="0"/>
                <wp:positionH relativeFrom="page">
                  <wp:posOffset>3042920</wp:posOffset>
                </wp:positionH>
                <wp:positionV relativeFrom="page">
                  <wp:posOffset>440690</wp:posOffset>
                </wp:positionV>
                <wp:extent cx="0" cy="7854315"/>
                <wp:effectExtent l="0" t="0" r="38100" b="32385"/>
                <wp:wrapNone/>
                <wp:docPr id="1286035950" name="Straight Connector 128603595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0" cy="7854315"/>
                        </a:xfrm>
                        <a:prstGeom prst="line">
                          <a:avLst/>
                        </a:prstGeom>
                        <a:ln w="63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7BBC614" id="Straight Connector 1286035950" o:spid="_x0000_s1026" alt="&quot;&quot;" style="position:absolute;z-index:25168179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239.6pt,34.7pt" to="239.6pt,6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" strokecolor="#a5a5a5 [2092]" strokeweight=".5pt">
                <v:stroke joinstyle="miter"/>
                <w10:wrap anchorx="page" anchory="page"/>
                <w10:anchorlock/>
              </v:line>
            </w:pict>
          </mc:Fallback>
        </mc:AlternateContent>
      </w:r>
      <w:r>
        <w:rPr>
          <w:noProof/>
        </w:rPr>
        <mc:AlternateContent>
          <mc:Choice Requires="wps">
            <w:drawing>
              <wp:anchor distT="45720" distB="45720" distL="114300" distR="114300" simplePos="0" relativeHeight="251682816" behindDoc="0" locked="1" layoutInCell="1" allowOverlap="1" wp14:anchorId="1D450084" wp14:editId="3BB4AA6D">
                <wp:simplePos x="0" y="0"/>
                <wp:positionH relativeFrom="page">
                  <wp:posOffset>352425</wp:posOffset>
                </wp:positionH>
                <wp:positionV relativeFrom="margin">
                  <wp:posOffset>186055</wp:posOffset>
                </wp:positionV>
                <wp:extent cx="2590800" cy="8039100"/>
                <wp:effectExtent l="0" t="0" r="0" b="0"/>
                <wp:wrapNone/>
                <wp:docPr id="521885517" name="Text Box 5218855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8039100"/>
                        </a:xfrm>
                        <a:prstGeom prst="rect">
                          <a:avLst/>
                        </a:prstGeom>
                        <a:noFill/>
                        <a:ln w="9525">
                          <a:noFill/>
                          <a:miter lim="800000"/>
                          <a:headEnd/>
                          <a:tailEnd/>
                        </a:ln>
                      </wps:spPr>
                      <wps:txbx>
                        <w:txbxContent>
                          <w:p w14:paraId="0A4AB3F9" w14:textId="77777777" w:rsidR="00392515" w:rsidRPr="00B462AD" w:rsidRDefault="00392515" w:rsidP="00392515">
                            <w:pPr>
                              <w:pStyle w:val="Contactinfo"/>
                              <w:numPr>
                                <w:ilvl w:val="0"/>
                                <w:numId w:val="8"/>
                              </w:numPr>
                            </w:pPr>
                            <w:r>
                              <w:t>Good Communication and Interpersonal skills</w:t>
                            </w:r>
                          </w:p>
                          <w:p w14:paraId="6EE71DAA" w14:textId="77777777" w:rsidR="00392515" w:rsidRPr="00C96E37" w:rsidRDefault="00392515" w:rsidP="00392515">
                            <w:pPr>
                              <w:pStyle w:val="Contactinfo"/>
                              <w:ind w:left="360"/>
                            </w:pPr>
                          </w:p>
                          <w:p w14:paraId="1DB76768" w14:textId="72282CC7" w:rsidR="003C06C3" w:rsidRPr="00C96E37" w:rsidRDefault="003C06C3" w:rsidP="003C06C3">
                            <w:pPr>
                              <w:pStyle w:val="Contactinf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50084" id="Text Box 521885517" o:spid="_x0000_s1028" type="#_x0000_t202" style="position:absolute;left:0;text-align:left;margin-left:27.75pt;margin-top:14.65pt;width:204pt;height:633pt;z-index:251682816;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" filled="f" stroked="f">
                <v:textbox>
                  <w:txbxContent>
                    <w:p w14:paraId="0A4AB3F9" w14:textId="77777777" w:rsidR="00392515" w:rsidRPr="00B462AD" w:rsidRDefault="00392515" w:rsidP="00392515">
                      <w:pPr>
                        <w:pStyle w:val="Contactinfo"/>
                        <w:numPr>
                          <w:ilvl w:val="0"/>
                          <w:numId w:val="8"/>
                        </w:numPr>
                      </w:pPr>
                      <w:r>
                        <w:t>Good Communication and Interpersonal skills</w:t>
                      </w:r>
                    </w:p>
                    <w:p w14:paraId="6EE71DAA" w14:textId="77777777" w:rsidR="00392515" w:rsidRPr="00C96E37" w:rsidRDefault="00392515" w:rsidP="00392515">
                      <w:pPr>
                        <w:pStyle w:val="Contactinfo"/>
                        <w:ind w:left="360"/>
                      </w:pPr>
                    </w:p>
                    <w:p w14:paraId="1DB76768" w14:textId="72282CC7" w:rsidR="003C06C3" w:rsidRPr="00C96E37" w:rsidRDefault="003C06C3" w:rsidP="003C06C3">
                      <w:pPr>
                        <w:pStyle w:val="Contactinfo"/>
                      </w:pPr>
                    </w:p>
                  </w:txbxContent>
                </v:textbox>
                <w10:wrap anchorx="page" anchory="margin"/>
                <w10:anchorlock/>
              </v:shape>
            </w:pict>
          </mc:Fallback>
        </mc:AlternateContent>
      </w:r>
      <w:r>
        <w:rPr>
          <w:noProof/>
        </w:rPr>
        <mc:AlternateContent>
          <mc:Choice Requires="wps">
            <w:drawing>
              <wp:anchor distT="45720" distB="45720" distL="114300" distR="114300" simplePos="0" relativeHeight="251683840" behindDoc="0" locked="1" layoutInCell="1" allowOverlap="1" wp14:anchorId="3769B954" wp14:editId="30C26966">
                <wp:simplePos x="0" y="0"/>
                <wp:positionH relativeFrom="page">
                  <wp:posOffset>3221355</wp:posOffset>
                </wp:positionH>
                <wp:positionV relativeFrom="page">
                  <wp:posOffset>457200</wp:posOffset>
                </wp:positionV>
                <wp:extent cx="4215130" cy="7781290"/>
                <wp:effectExtent l="0" t="0" r="0" b="0"/>
                <wp:wrapNone/>
                <wp:docPr id="68900362" name="Text Box 68900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5130" cy="7781290"/>
                        </a:xfrm>
                        <a:prstGeom prst="rect">
                          <a:avLst/>
                        </a:prstGeom>
                        <a:noFill/>
                        <a:ln w="9525">
                          <a:noFill/>
                          <a:miter lim="800000"/>
                          <a:headEnd/>
                          <a:tailEnd/>
                        </a:ln>
                      </wps:spPr>
                      <wps:txbx>
                        <w:txbxContent>
                          <w:p w14:paraId="5B97F053" w14:textId="02245243" w:rsidR="00DA5694" w:rsidRDefault="00DA5694" w:rsidP="00DA5694">
                            <w:pPr>
                              <w:pStyle w:val="Heading1"/>
                            </w:pPr>
                            <w:r>
                              <w:t>PROJECT EXPERIENCE</w:t>
                            </w:r>
                          </w:p>
                          <w:p w14:paraId="6EEB9616" w14:textId="6D7A1F15" w:rsidR="00DA5694" w:rsidRPr="00305F5B" w:rsidRDefault="00DA5694" w:rsidP="00DA5694">
                            <w:pPr>
                              <w:rPr>
                                <w:b/>
                                <w:bCs/>
                              </w:rPr>
                            </w:pPr>
                            <w:r>
                              <w:rPr>
                                <w:b/>
                                <w:bCs/>
                              </w:rPr>
                              <w:t>WEB PERSONAL PORTFOLIO</w:t>
                            </w:r>
                          </w:p>
                          <w:p w14:paraId="5EE9C672" w14:textId="2134BC49" w:rsidR="00DA5694" w:rsidRDefault="00DA5694" w:rsidP="00DA5694">
                            <w:r>
                              <w:t>Project Title: Personal Portfolio Website (Capstone 1)</w:t>
                            </w:r>
                          </w:p>
                          <w:p w14:paraId="3E9B685B" w14:textId="74804383" w:rsidR="00DA5694" w:rsidRDefault="00DA5694" w:rsidP="00DA5694">
                            <w:r>
                              <w:t xml:space="preserve">Role: </w:t>
                            </w:r>
                            <w:proofErr w:type="spellStart"/>
                            <w:r>
                              <w:t>Zuitt</w:t>
                            </w:r>
                            <w:proofErr w:type="spellEnd"/>
                            <w:r>
                              <w:t xml:space="preserve"> Student (Front-end Developer)</w:t>
                            </w:r>
                          </w:p>
                          <w:p w14:paraId="487D2735" w14:textId="0C33FBFB" w:rsidR="00632974" w:rsidRDefault="00632974" w:rsidP="00DA5694">
                            <w:r>
                              <w:t xml:space="preserve">Link: </w:t>
                            </w:r>
                            <w:hyperlink r:id="rId13" w:history="1">
                              <w:r w:rsidRPr="004A5130">
                                <w:rPr>
                                  <w:rStyle w:val="Hyperlink"/>
                                </w:rPr>
                                <w:t>https://github.com/TristanDev20/webportfolio</w:t>
                              </w:r>
                            </w:hyperlink>
                          </w:p>
                          <w:p w14:paraId="71687FE9" w14:textId="7AA6418B" w:rsidR="00DA5694" w:rsidRDefault="00DA5694" w:rsidP="00DA5694">
                            <w:r>
                              <w:t>Description:</w:t>
                            </w:r>
                          </w:p>
                          <w:p w14:paraId="496EF860" w14:textId="66284A43" w:rsidR="00DA5694" w:rsidRDefault="00DA5694" w:rsidP="00DA5694">
                            <w:pPr>
                              <w:pStyle w:val="ListParagraph"/>
                              <w:numPr>
                                <w:ilvl w:val="0"/>
                                <w:numId w:val="10"/>
                              </w:numPr>
                            </w:pPr>
                            <w:r>
                              <w:t>Created a visually stunning personal portfolio website using HTML, CSS and Bootstrap to showcase projects, skills, and professional achievements. The site is designed to be fully responsive, ensuring an optimal viewing experience across all devices.</w:t>
                            </w:r>
                          </w:p>
                          <w:p w14:paraId="12EE7A4C" w14:textId="148A8353" w:rsidR="00DA5694" w:rsidRDefault="00DA5694" w:rsidP="00DA5694">
                            <w:pPr>
                              <w:pStyle w:val="ListParagraph"/>
                              <w:numPr>
                                <w:ilvl w:val="0"/>
                                <w:numId w:val="10"/>
                              </w:numPr>
                            </w:pPr>
                            <w:r>
                              <w:t xml:space="preserve">Developed portfolio with mobile-first design in mind, interactive project gallery with image light box and custom CSS animations for a dynamic user experience, styling with bootstrap’s grid system and components. </w:t>
                            </w:r>
                          </w:p>
                          <w:p w14:paraId="49CD147E" w14:textId="77777777" w:rsidR="00DA5694" w:rsidRDefault="00DA5694" w:rsidP="00DA5694"/>
                          <w:p w14:paraId="4E3D031A" w14:textId="77777777" w:rsidR="003C06C3" w:rsidRPr="00305F5B" w:rsidRDefault="003C06C3" w:rsidP="003C06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9B954" id="Text Box 68900362" o:spid="_x0000_s1029" type="#_x0000_t202" style="position:absolute;left:0;text-align:left;margin-left:253.65pt;margin-top:36pt;width:331.9pt;height:612.7pt;z-index:2516838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" filled="f" stroked="f">
                <v:textbox>
                  <w:txbxContent>
                    <w:p w14:paraId="5B97F053" w14:textId="02245243" w:rsidR="00DA5694" w:rsidRDefault="00DA5694" w:rsidP="00DA5694">
                      <w:pPr>
                        <w:pStyle w:val="Heading1"/>
                      </w:pPr>
                      <w:r>
                        <w:t>PROJECT EXPERIENCE</w:t>
                      </w:r>
                    </w:p>
                    <w:p w14:paraId="6EEB9616" w14:textId="6D7A1F15" w:rsidR="00DA5694" w:rsidRPr="00305F5B" w:rsidRDefault="00DA5694" w:rsidP="00DA5694">
                      <w:pPr>
                        <w:rPr>
                          <w:b/>
                          <w:bCs/>
                        </w:rPr>
                      </w:pPr>
                      <w:r>
                        <w:rPr>
                          <w:b/>
                          <w:bCs/>
                        </w:rPr>
                        <w:t>WEB PERSONAL PORTFOLIO</w:t>
                      </w:r>
                    </w:p>
                    <w:p w14:paraId="5EE9C672" w14:textId="2134BC49" w:rsidR="00DA5694" w:rsidRDefault="00DA5694" w:rsidP="00DA5694">
                      <w:r>
                        <w:t>Project Title: Personal Portfolio Website (Capstone 1)</w:t>
                      </w:r>
                    </w:p>
                    <w:p w14:paraId="3E9B685B" w14:textId="74804383" w:rsidR="00DA5694" w:rsidRDefault="00DA5694" w:rsidP="00DA5694">
                      <w:r>
                        <w:t xml:space="preserve">Role: </w:t>
                      </w:r>
                      <w:proofErr w:type="spellStart"/>
                      <w:r>
                        <w:t>Zuitt</w:t>
                      </w:r>
                      <w:proofErr w:type="spellEnd"/>
                      <w:r>
                        <w:t xml:space="preserve"> Student (Front-end Developer)</w:t>
                      </w:r>
                    </w:p>
                    <w:p w14:paraId="487D2735" w14:textId="0C33FBFB" w:rsidR="00632974" w:rsidRDefault="00632974" w:rsidP="00DA5694">
                      <w:r>
                        <w:t xml:space="preserve">Link: </w:t>
                      </w:r>
                      <w:hyperlink r:id="rId14" w:history="1">
                        <w:r w:rsidRPr="004A5130">
                          <w:rPr>
                            <w:rStyle w:val="Hyperlink"/>
                          </w:rPr>
                          <w:t>https://github.com/TristanDev20/webportfolio</w:t>
                        </w:r>
                      </w:hyperlink>
                    </w:p>
                    <w:p w14:paraId="71687FE9" w14:textId="7AA6418B" w:rsidR="00DA5694" w:rsidRDefault="00DA5694" w:rsidP="00DA5694">
                      <w:r>
                        <w:t>Description:</w:t>
                      </w:r>
                    </w:p>
                    <w:p w14:paraId="496EF860" w14:textId="66284A43" w:rsidR="00DA5694" w:rsidRDefault="00DA5694" w:rsidP="00DA5694">
                      <w:pPr>
                        <w:pStyle w:val="ListParagraph"/>
                        <w:numPr>
                          <w:ilvl w:val="0"/>
                          <w:numId w:val="10"/>
                        </w:numPr>
                      </w:pPr>
                      <w:r>
                        <w:t>Created a visually stunning personal portfolio website using HTML, CSS and Bootstrap to showcase projects, skills, and professional achievements. The site is designed to be fully responsive, ensuring an optimal viewing experience across all devices.</w:t>
                      </w:r>
                    </w:p>
                    <w:p w14:paraId="12EE7A4C" w14:textId="148A8353" w:rsidR="00DA5694" w:rsidRDefault="00DA5694" w:rsidP="00DA5694">
                      <w:pPr>
                        <w:pStyle w:val="ListParagraph"/>
                        <w:numPr>
                          <w:ilvl w:val="0"/>
                          <w:numId w:val="10"/>
                        </w:numPr>
                      </w:pPr>
                      <w:r>
                        <w:t xml:space="preserve">Developed portfolio with mobile-first design in mind, interactive project gallery with image light box and custom CSS animations for a dynamic user experience, styling with bootstrap’s grid system and components. </w:t>
                      </w:r>
                    </w:p>
                    <w:p w14:paraId="49CD147E" w14:textId="77777777" w:rsidR="00DA5694" w:rsidRDefault="00DA5694" w:rsidP="00DA5694"/>
                    <w:p w14:paraId="4E3D031A" w14:textId="77777777" w:rsidR="003C06C3" w:rsidRPr="00305F5B" w:rsidRDefault="003C06C3" w:rsidP="003C06C3"/>
                  </w:txbxContent>
                </v:textbox>
                <w10:wrap anchorx="page" anchory="page"/>
                <w10:anchorlock/>
              </v:shape>
            </w:pict>
          </mc:Fallback>
        </mc:AlternateContent>
      </w:r>
    </w:p>
    <w:sectPr w:rsidR="003C06C3" w:rsidRPr="00357762" w:rsidSect="00C96E37">
      <w:pgSz w:w="12240" w:h="15840" w:code="1"/>
      <w:pgMar w:top="288" w:right="720" w:bottom="36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ndara">
    <w:panose1 w:val="020E0502030303020204"/>
    <w:charset w:val="00"/>
    <w:family w:val="swiss"/>
    <w:pitch w:val="variable"/>
    <w:sig w:usb0="A00002EF" w:usb1="4000A44B" w:usb2="00000000" w:usb3="00000000" w:csb0="0000019F" w:csb1="00000000"/>
  </w:font>
  <w:font w:name="Daytona">
    <w:charset w:val="00"/>
    <w:family w:val="swiss"/>
    <w:pitch w:val="variable"/>
    <w:sig w:usb0="800002EF" w:usb1="0000000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0752C"/>
    <w:multiLevelType w:val="hybridMultilevel"/>
    <w:tmpl w:val="F2ECE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4B679F"/>
    <w:multiLevelType w:val="hybridMultilevel"/>
    <w:tmpl w:val="3D9A99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4864990"/>
    <w:multiLevelType w:val="hybridMultilevel"/>
    <w:tmpl w:val="DA0A5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BE3A5D"/>
    <w:multiLevelType w:val="hybridMultilevel"/>
    <w:tmpl w:val="9A2E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5816E0"/>
    <w:multiLevelType w:val="hybridMultilevel"/>
    <w:tmpl w:val="64081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650224"/>
    <w:multiLevelType w:val="hybridMultilevel"/>
    <w:tmpl w:val="D58E63C4"/>
    <w:lvl w:ilvl="0" w:tplc="B72493C0">
      <w:numFmt w:val="bullet"/>
      <w:lvlText w:val="-"/>
      <w:lvlJc w:val="left"/>
      <w:pPr>
        <w:ind w:left="786" w:hanging="360"/>
      </w:pPr>
      <w:rPr>
        <w:rFonts w:ascii="Open Sans" w:eastAsiaTheme="minorHAnsi" w:hAnsi="Open Sans" w:cs="Open San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 w15:restartNumberingAfterBreak="0">
    <w:nsid w:val="55F602A2"/>
    <w:multiLevelType w:val="hybridMultilevel"/>
    <w:tmpl w:val="6D2A6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5C3404"/>
    <w:multiLevelType w:val="hybridMultilevel"/>
    <w:tmpl w:val="91ACEA72"/>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8" w15:restartNumberingAfterBreak="0">
    <w:nsid w:val="6B4504DA"/>
    <w:multiLevelType w:val="hybridMultilevel"/>
    <w:tmpl w:val="B9B60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CA5D6B"/>
    <w:multiLevelType w:val="hybridMultilevel"/>
    <w:tmpl w:val="1C50AC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720323908">
    <w:abstractNumId w:val="7"/>
  </w:num>
  <w:num w:numId="2" w16cid:durableId="165171695">
    <w:abstractNumId w:val="5"/>
  </w:num>
  <w:num w:numId="3" w16cid:durableId="393041360">
    <w:abstractNumId w:val="0"/>
  </w:num>
  <w:num w:numId="4" w16cid:durableId="1774008315">
    <w:abstractNumId w:val="2"/>
  </w:num>
  <w:num w:numId="5" w16cid:durableId="1615601862">
    <w:abstractNumId w:val="9"/>
  </w:num>
  <w:num w:numId="6" w16cid:durableId="1249268159">
    <w:abstractNumId w:val="8"/>
  </w:num>
  <w:num w:numId="7" w16cid:durableId="1095129525">
    <w:abstractNumId w:val="1"/>
  </w:num>
  <w:num w:numId="8" w16cid:durableId="1219513507">
    <w:abstractNumId w:val="4"/>
  </w:num>
  <w:num w:numId="9" w16cid:durableId="1544755606">
    <w:abstractNumId w:val="6"/>
  </w:num>
  <w:num w:numId="10" w16cid:durableId="20432876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8FF"/>
    <w:rsid w:val="00003A4A"/>
    <w:rsid w:val="000142AA"/>
    <w:rsid w:val="0002676C"/>
    <w:rsid w:val="000319A7"/>
    <w:rsid w:val="0003468C"/>
    <w:rsid w:val="00043301"/>
    <w:rsid w:val="00071C6C"/>
    <w:rsid w:val="000D2B8E"/>
    <w:rsid w:val="000D33E8"/>
    <w:rsid w:val="000F6C21"/>
    <w:rsid w:val="001628FF"/>
    <w:rsid w:val="0017361B"/>
    <w:rsid w:val="001F46F3"/>
    <w:rsid w:val="002016EB"/>
    <w:rsid w:val="0023570A"/>
    <w:rsid w:val="0026141A"/>
    <w:rsid w:val="00271F5F"/>
    <w:rsid w:val="00272DC6"/>
    <w:rsid w:val="00282ED6"/>
    <w:rsid w:val="002A0FC5"/>
    <w:rsid w:val="002C133C"/>
    <w:rsid w:val="002D44C9"/>
    <w:rsid w:val="002D47B7"/>
    <w:rsid w:val="002F19A9"/>
    <w:rsid w:val="002F35F1"/>
    <w:rsid w:val="00305F5B"/>
    <w:rsid w:val="00324D28"/>
    <w:rsid w:val="00345000"/>
    <w:rsid w:val="00357762"/>
    <w:rsid w:val="00392515"/>
    <w:rsid w:val="003A247B"/>
    <w:rsid w:val="003A70B8"/>
    <w:rsid w:val="003C06C3"/>
    <w:rsid w:val="004212E1"/>
    <w:rsid w:val="0044297E"/>
    <w:rsid w:val="004908E2"/>
    <w:rsid w:val="00494BBE"/>
    <w:rsid w:val="00496486"/>
    <w:rsid w:val="004A1A46"/>
    <w:rsid w:val="004C2244"/>
    <w:rsid w:val="004F5AC8"/>
    <w:rsid w:val="00527CD6"/>
    <w:rsid w:val="00535067"/>
    <w:rsid w:val="00561DC3"/>
    <w:rsid w:val="00583FEC"/>
    <w:rsid w:val="005B454C"/>
    <w:rsid w:val="005D10EB"/>
    <w:rsid w:val="00632974"/>
    <w:rsid w:val="00635F6C"/>
    <w:rsid w:val="00673441"/>
    <w:rsid w:val="007011D0"/>
    <w:rsid w:val="00711909"/>
    <w:rsid w:val="00741015"/>
    <w:rsid w:val="007B0EEC"/>
    <w:rsid w:val="007C35DF"/>
    <w:rsid w:val="007C39C7"/>
    <w:rsid w:val="008057ED"/>
    <w:rsid w:val="00811E03"/>
    <w:rsid w:val="00812701"/>
    <w:rsid w:val="00862A69"/>
    <w:rsid w:val="0089105B"/>
    <w:rsid w:val="00891E3E"/>
    <w:rsid w:val="0089435C"/>
    <w:rsid w:val="00895D4C"/>
    <w:rsid w:val="008A2A1F"/>
    <w:rsid w:val="008B614B"/>
    <w:rsid w:val="008E57F2"/>
    <w:rsid w:val="008E65BC"/>
    <w:rsid w:val="00903843"/>
    <w:rsid w:val="00911BE5"/>
    <w:rsid w:val="009507E6"/>
    <w:rsid w:val="00963B01"/>
    <w:rsid w:val="009806E2"/>
    <w:rsid w:val="00980FA0"/>
    <w:rsid w:val="00992EB3"/>
    <w:rsid w:val="009D6A44"/>
    <w:rsid w:val="00A11E70"/>
    <w:rsid w:val="00A410DB"/>
    <w:rsid w:val="00A44822"/>
    <w:rsid w:val="00A91BD3"/>
    <w:rsid w:val="00AE2ADD"/>
    <w:rsid w:val="00B250F2"/>
    <w:rsid w:val="00B462AD"/>
    <w:rsid w:val="00B61427"/>
    <w:rsid w:val="00B710F6"/>
    <w:rsid w:val="00BA08E1"/>
    <w:rsid w:val="00BA1636"/>
    <w:rsid w:val="00BA26A4"/>
    <w:rsid w:val="00BC61F9"/>
    <w:rsid w:val="00BE18BC"/>
    <w:rsid w:val="00BE4925"/>
    <w:rsid w:val="00BF404C"/>
    <w:rsid w:val="00C0463E"/>
    <w:rsid w:val="00C07231"/>
    <w:rsid w:val="00C158F9"/>
    <w:rsid w:val="00C348F1"/>
    <w:rsid w:val="00C359F0"/>
    <w:rsid w:val="00C87060"/>
    <w:rsid w:val="00C96E37"/>
    <w:rsid w:val="00CA03D1"/>
    <w:rsid w:val="00CA359E"/>
    <w:rsid w:val="00CA37A1"/>
    <w:rsid w:val="00CC0811"/>
    <w:rsid w:val="00CD5DA9"/>
    <w:rsid w:val="00D70A0A"/>
    <w:rsid w:val="00DA5694"/>
    <w:rsid w:val="00DC32F5"/>
    <w:rsid w:val="00DF1A06"/>
    <w:rsid w:val="00E570A5"/>
    <w:rsid w:val="00E724A0"/>
    <w:rsid w:val="00E81FA5"/>
    <w:rsid w:val="00E94BD4"/>
    <w:rsid w:val="00EC5A7D"/>
    <w:rsid w:val="00ED262E"/>
    <w:rsid w:val="00F02D13"/>
    <w:rsid w:val="00F07594"/>
    <w:rsid w:val="00F124D4"/>
    <w:rsid w:val="00F26BF2"/>
    <w:rsid w:val="00F40CE0"/>
    <w:rsid w:val="00F66195"/>
    <w:rsid w:val="00F820BB"/>
    <w:rsid w:val="00FB7B8E"/>
    <w:rsid w:val="00FC7572"/>
    <w:rsid w:val="00FD72F7"/>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A4F75"/>
  <w15:chartTrackingRefBased/>
  <w15:docId w15:val="{237F54DC-9863-4915-9C8A-D653E552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2F19A9"/>
    <w:pPr>
      <w:spacing w:after="0" w:line="240" w:lineRule="auto"/>
      <w:jc w:val="both"/>
    </w:pPr>
    <w:rPr>
      <w:rFonts w:cs="Open Sans"/>
      <w:color w:val="767171" w:themeColor="background2" w:themeShade="80"/>
      <w:position w:val="9"/>
      <w:sz w:val="24"/>
      <w:szCs w:val="24"/>
      <w:lang w:val="en-US"/>
    </w:rPr>
  </w:style>
  <w:style w:type="paragraph" w:styleId="Heading1">
    <w:name w:val="heading 1"/>
    <w:basedOn w:val="Normal"/>
    <w:next w:val="Normal"/>
    <w:link w:val="Heading1Char"/>
    <w:uiPriority w:val="9"/>
    <w:qFormat/>
    <w:rsid w:val="00C96E37"/>
    <w:pPr>
      <w:pBdr>
        <w:bottom w:val="single" w:sz="4" w:space="6" w:color="A6A6A6" w:themeColor="background1" w:themeShade="A6"/>
      </w:pBdr>
      <w:outlineLvl w:val="0"/>
    </w:pPr>
    <w:rPr>
      <w:b/>
      <w:caps/>
      <w:color w:val="3B3838" w:themeColor="background2" w:themeShade="40"/>
      <w:spacing w:val="80"/>
      <w:kern w:val="48"/>
      <w:position w:val="10"/>
      <w:sz w:val="28"/>
      <w:szCs w:val="28"/>
    </w:rPr>
  </w:style>
  <w:style w:type="paragraph" w:styleId="Heading2">
    <w:name w:val="heading 2"/>
    <w:basedOn w:val="Normal"/>
    <w:next w:val="Normal"/>
    <w:link w:val="Heading2Char"/>
    <w:uiPriority w:val="9"/>
    <w:qFormat/>
    <w:rsid w:val="00C96E37"/>
    <w:pPr>
      <w:jc w:val="left"/>
      <w:outlineLvl w:val="1"/>
    </w:pPr>
    <w:rPr>
      <w:i/>
      <w:position w:val="8"/>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qFormat/>
    <w:rsid w:val="00980FA0"/>
    <w:pPr>
      <w:spacing w:after="0" w:line="240" w:lineRule="auto"/>
    </w:pPr>
  </w:style>
  <w:style w:type="character" w:styleId="Hyperlink">
    <w:name w:val="Hyperlink"/>
    <w:basedOn w:val="DefaultParagraphFont"/>
    <w:uiPriority w:val="99"/>
    <w:unhideWhenUsed/>
    <w:rsid w:val="00F40CE0"/>
    <w:rPr>
      <w:color w:val="0563C1" w:themeColor="hyperlink"/>
      <w:u w:val="single"/>
    </w:rPr>
  </w:style>
  <w:style w:type="paragraph" w:styleId="ListParagraph">
    <w:name w:val="List Paragraph"/>
    <w:basedOn w:val="Normal"/>
    <w:uiPriority w:val="34"/>
    <w:qFormat/>
    <w:rsid w:val="00811E03"/>
    <w:pPr>
      <w:ind w:left="720"/>
      <w:contextualSpacing/>
    </w:pPr>
  </w:style>
  <w:style w:type="paragraph" w:styleId="Title">
    <w:name w:val="Title"/>
    <w:basedOn w:val="Normal"/>
    <w:next w:val="Normal"/>
    <w:link w:val="TitleChar"/>
    <w:uiPriority w:val="10"/>
    <w:qFormat/>
    <w:rsid w:val="00C96E37"/>
    <w:pPr>
      <w:jc w:val="center"/>
    </w:pPr>
    <w:rPr>
      <w:rFonts w:asciiTheme="majorHAnsi" w:hAnsiTheme="majorHAnsi" w:cstheme="minorBidi"/>
      <w:b/>
      <w:caps/>
      <w:color w:val="404040" w:themeColor="text1" w:themeTint="BF"/>
      <w:spacing w:val="120"/>
      <w:kern w:val="200"/>
      <w:position w:val="0"/>
      <w:sz w:val="56"/>
      <w:szCs w:val="56"/>
      <w14:numSpacing w14:val="proportional"/>
    </w:rPr>
  </w:style>
  <w:style w:type="character" w:customStyle="1" w:styleId="TitleChar">
    <w:name w:val="Title Char"/>
    <w:basedOn w:val="DefaultParagraphFont"/>
    <w:link w:val="Title"/>
    <w:uiPriority w:val="10"/>
    <w:rsid w:val="00C96E37"/>
    <w:rPr>
      <w:rFonts w:asciiTheme="majorHAnsi" w:hAnsiTheme="majorHAnsi"/>
      <w:b/>
      <w:caps/>
      <w:color w:val="404040" w:themeColor="text1" w:themeTint="BF"/>
      <w:spacing w:val="120"/>
      <w:kern w:val="200"/>
      <w:sz w:val="56"/>
      <w:szCs w:val="56"/>
      <w:lang w:val="en-GB"/>
      <w14:numSpacing w14:val="proportional"/>
    </w:rPr>
  </w:style>
  <w:style w:type="paragraph" w:styleId="Subtitle">
    <w:name w:val="Subtitle"/>
    <w:basedOn w:val="Normal"/>
    <w:next w:val="Normal"/>
    <w:link w:val="SubtitleChar"/>
    <w:uiPriority w:val="11"/>
    <w:qFormat/>
    <w:rsid w:val="00C96E37"/>
    <w:pPr>
      <w:spacing w:after="160"/>
      <w:jc w:val="center"/>
    </w:pPr>
    <w:rPr>
      <w:caps/>
      <w:color w:val="3B3838" w:themeColor="background2" w:themeShade="40"/>
      <w:spacing w:val="80"/>
      <w:kern w:val="144"/>
      <w:position w:val="0"/>
      <w:sz w:val="28"/>
      <w:szCs w:val="28"/>
    </w:rPr>
  </w:style>
  <w:style w:type="character" w:customStyle="1" w:styleId="SubtitleChar">
    <w:name w:val="Subtitle Char"/>
    <w:basedOn w:val="DefaultParagraphFont"/>
    <w:link w:val="Subtitle"/>
    <w:uiPriority w:val="11"/>
    <w:rsid w:val="00C96E37"/>
    <w:rPr>
      <w:rFonts w:cs="Open Sans"/>
      <w:caps/>
      <w:color w:val="3B3838" w:themeColor="background2" w:themeShade="40"/>
      <w:spacing w:val="80"/>
      <w:kern w:val="144"/>
      <w:sz w:val="28"/>
      <w:szCs w:val="28"/>
      <w:lang w:val="en-GB"/>
    </w:rPr>
  </w:style>
  <w:style w:type="paragraph" w:customStyle="1" w:styleId="Graphicsanchor">
    <w:name w:val="Graphics anchor"/>
    <w:basedOn w:val="Normal"/>
    <w:qFormat/>
    <w:rsid w:val="00C96E37"/>
    <w:rPr>
      <w:noProof/>
      <w:sz w:val="16"/>
      <w:szCs w:val="16"/>
      <w:lang w:eastAsia="en-IN"/>
    </w:rPr>
  </w:style>
  <w:style w:type="character" w:customStyle="1" w:styleId="Heading1Char">
    <w:name w:val="Heading 1 Char"/>
    <w:basedOn w:val="DefaultParagraphFont"/>
    <w:link w:val="Heading1"/>
    <w:uiPriority w:val="9"/>
    <w:rsid w:val="00C96E37"/>
    <w:rPr>
      <w:rFonts w:cs="Open Sans"/>
      <w:b/>
      <w:caps/>
      <w:color w:val="3B3838" w:themeColor="background2" w:themeShade="40"/>
      <w:spacing w:val="80"/>
      <w:kern w:val="48"/>
      <w:position w:val="10"/>
      <w:sz w:val="28"/>
      <w:szCs w:val="28"/>
      <w:lang w:val="en-GB"/>
    </w:rPr>
  </w:style>
  <w:style w:type="paragraph" w:customStyle="1" w:styleId="Contactinfo">
    <w:name w:val="Contact info"/>
    <w:basedOn w:val="Normal"/>
    <w:qFormat/>
    <w:rsid w:val="000D2B8E"/>
    <w:pPr>
      <w:spacing w:line="360" w:lineRule="auto"/>
      <w:jc w:val="left"/>
    </w:pPr>
    <w:rPr>
      <w:position w:val="10"/>
    </w:rPr>
  </w:style>
  <w:style w:type="character" w:customStyle="1" w:styleId="Heading2Char">
    <w:name w:val="Heading 2 Char"/>
    <w:basedOn w:val="DefaultParagraphFont"/>
    <w:link w:val="Heading2"/>
    <w:uiPriority w:val="9"/>
    <w:rsid w:val="00C96E37"/>
    <w:rPr>
      <w:rFonts w:cs="Open Sans"/>
      <w:i/>
      <w:color w:val="767171" w:themeColor="background2" w:themeShade="80"/>
      <w:position w:val="8"/>
      <w:sz w:val="32"/>
      <w:szCs w:val="32"/>
      <w:lang w:val="en-GB"/>
    </w:rPr>
  </w:style>
  <w:style w:type="character" w:styleId="UnresolvedMention">
    <w:name w:val="Unresolved Mention"/>
    <w:basedOn w:val="DefaultParagraphFont"/>
    <w:uiPriority w:val="99"/>
    <w:semiHidden/>
    <w:unhideWhenUsed/>
    <w:rsid w:val="003450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TristanDev20/webportfolio"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TristanDev20/webportfolio"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tristan-james-flordeliza-3236802ab/"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github.com/TristanDev20/webportfolio" TargetMode="External"/><Relationship Id="rId4" Type="http://schemas.openxmlformats.org/officeDocument/2006/relationships/customXml" Target="../customXml/item4.xml"/><Relationship Id="rId9" Type="http://schemas.openxmlformats.org/officeDocument/2006/relationships/hyperlink" Target="https://www.linkedin.com/in/tristan-james-flordeliza-3236802ab/" TargetMode="External"/><Relationship Id="rId14" Type="http://schemas.openxmlformats.org/officeDocument/2006/relationships/hyperlink" Target="https://github.com/TristanDev20/webportfol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Modern%20simple%20tech%20cover%20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6">
      <a:majorFont>
        <a:latin typeface="Daytona"/>
        <a:ea typeface=""/>
        <a:cs typeface=""/>
      </a:majorFont>
      <a:minorFont>
        <a:latin typeface="Candar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ImageTagsTaxHTField xmlns="71af3243-3dd4-4a8d-8c0d-dd76da1f02a5">
      <Terms xmlns="http://schemas.microsoft.com/office/infopath/2007/PartnerControls"/>
    </ImageTagsTaxHTField>
    <Image xmlns="71af3243-3dd4-4a8d-8c0d-dd76da1f02a5">
      <Url xsi:nil="true"/>
      <Description xsi:nil="true"/>
    </Image>
    <Status xmlns="71af3243-3dd4-4a8d-8c0d-dd76da1f02a5">Not started</Status>
    <Background xmlns="71af3243-3dd4-4a8d-8c0d-dd76da1f02a5">false</Background>
    <MediaServiceKeyPoints xmlns="71af3243-3dd4-4a8d-8c0d-dd76da1f02a5" xsi:nil="true"/>
    <SharedWithUsers xmlns="16c05727-aa75-4e4a-9b5f-8a80a1165891">
      <UserInfo>
        <DisplayName/>
        <AccountId xsi:nil="true"/>
        <AccountType/>
      </UserInfo>
    </SharedWithUsers>
  </documentManagement>
</p:properties>
</file>

<file path=customXml/itemProps1.xml><?xml version="1.0" encoding="utf-8"?>
<ds:datastoreItem xmlns:ds="http://schemas.openxmlformats.org/officeDocument/2006/customXml" ds:itemID="{2C054DF9-B9BE-4E67-93DF-AF068CD7C389}">
  <ds:schemaRefs>
    <ds:schemaRef ds:uri="http://schemas.openxmlformats.org/officeDocument/2006/bibliography"/>
  </ds:schemaRefs>
</ds:datastoreItem>
</file>

<file path=customXml/itemProps2.xml><?xml version="1.0" encoding="utf-8"?>
<ds:datastoreItem xmlns:ds="http://schemas.openxmlformats.org/officeDocument/2006/customXml" ds:itemID="{3E2A6841-7722-4132-B407-11012143B4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918845-8181-44FB-833B-9F1BCEC3D28F}">
  <ds:schemaRefs>
    <ds:schemaRef ds:uri="http://schemas.microsoft.com/sharepoint/v3/contenttype/forms"/>
  </ds:schemaRefs>
</ds:datastoreItem>
</file>

<file path=customXml/itemProps4.xml><?xml version="1.0" encoding="utf-8"?>
<ds:datastoreItem xmlns:ds="http://schemas.openxmlformats.org/officeDocument/2006/customXml" ds:itemID="{40370447-7D9C-4153-A028-7965FC72C5BA}">
  <ds:schemaRefs>
    <ds:schemaRef ds:uri="http://schemas.microsoft.com/office/2006/metadata/properties"/>
    <ds:schemaRef ds:uri="http://schemas.microsoft.com/office/infopath/2007/PartnerControls"/>
    <ds:schemaRef ds:uri="http://schemas.microsoft.com/sharepoint/v3"/>
    <ds:schemaRef ds:uri="230e9df3-be65-4c73-a93b-d1236ebd677e"/>
    <ds:schemaRef ds:uri="71af3243-3dd4-4a8d-8c0d-dd76da1f02a5"/>
    <ds:schemaRef ds:uri="16c05727-aa75-4e4a-9b5f-8a80a1165891"/>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Modern simple tech cover letter</Template>
  <TotalTime>4</TotalTime>
  <Pages>2</Pages>
  <Words>6</Words>
  <Characters>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2025-05-13T15:27:00Z</dcterms:created>
  <dcterms:modified xsi:type="dcterms:W3CDTF">2025-05-13T15:27:00Z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y fmtid="{D5CDD505-2E9C-101B-9397-08002B2CF9AE}" pid="4" name="Order">
    <vt:r8>5357800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y fmtid="{D5CDD505-2E9C-101B-9397-08002B2CF9AE}" pid="10" name="ComplianceAssetId">
    <vt:lpwstr/>
  </property>
  <property fmtid="{D5CDD505-2E9C-101B-9397-08002B2CF9AE}" pid="11" name="_ExtendedDescription">
    <vt:lpwstr/>
  </property>
  <property fmtid="{D5CDD505-2E9C-101B-9397-08002B2CF9AE}" pid="12" name="TriggerFlowInfo">
    <vt:lpwstr/>
  </property>
</Properties>
</file>